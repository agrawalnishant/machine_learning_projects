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ED4CD" w14:textId="77777777" w:rsidR="002D487E" w:rsidRPr="00BA6706" w:rsidRDefault="002D487E" w:rsidP="002D487E">
      <w:pPr>
        <w:widowControl w:val="0"/>
        <w:autoSpaceDE w:val="0"/>
        <w:autoSpaceDN w:val="0"/>
        <w:adjustRightInd w:val="0"/>
        <w:spacing w:after="298" w:line="440" w:lineRule="atLeast"/>
        <w:rPr>
          <w:rFonts w:asciiTheme="majorHAnsi" w:hAnsiTheme="majorHAnsi" w:cs="Times"/>
          <w:b/>
          <w:bCs/>
          <w:color w:val="000000"/>
        </w:rPr>
      </w:pPr>
      <w:r w:rsidRPr="00BA6706">
        <w:rPr>
          <w:rFonts w:asciiTheme="majorHAnsi" w:hAnsiTheme="majorHAnsi" w:cs="Times"/>
          <w:b/>
          <w:bCs/>
          <w:color w:val="000000"/>
        </w:rPr>
        <w:t>Questions and Report Structure</w:t>
      </w:r>
    </w:p>
    <w:p w14:paraId="220681A2" w14:textId="77777777" w:rsidR="002D487E" w:rsidRPr="00BA6706" w:rsidRDefault="002D487E" w:rsidP="002D487E">
      <w:pPr>
        <w:widowControl w:val="0"/>
        <w:autoSpaceDE w:val="0"/>
        <w:autoSpaceDN w:val="0"/>
        <w:adjustRightInd w:val="0"/>
        <w:spacing w:after="280" w:line="340" w:lineRule="atLeast"/>
        <w:rPr>
          <w:rFonts w:asciiTheme="majorHAnsi" w:hAnsiTheme="majorHAnsi" w:cs="Times"/>
          <w:b/>
          <w:bCs/>
          <w:color w:val="000000"/>
        </w:rPr>
      </w:pPr>
      <w:r w:rsidRPr="00BA6706">
        <w:rPr>
          <w:rFonts w:asciiTheme="majorHAnsi" w:hAnsiTheme="majorHAnsi" w:cs="Times"/>
          <w:b/>
          <w:bCs/>
          <w:color w:val="000000"/>
        </w:rPr>
        <w:t>1) Statistical Analysis and Data Exploration</w:t>
      </w:r>
    </w:p>
    <w:p w14:paraId="6EA7F06D" w14:textId="77777777" w:rsidR="002D487E" w:rsidRPr="00BA6706" w:rsidRDefault="002D487E" w:rsidP="002D487E">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Number of data points (houses)? </w:t>
      </w:r>
      <w:r w:rsidRPr="00BA6706">
        <w:rPr>
          <w:rFonts w:asciiTheme="majorHAnsi" w:hAnsiTheme="majorHAnsi" w:cs="Times"/>
        </w:rPr>
        <w:t>Number of features?</w:t>
      </w:r>
    </w:p>
    <w:p w14:paraId="3BBF77DD"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r>
      <w:r w:rsidRPr="00BA6706">
        <w:rPr>
          <w:rFonts w:asciiTheme="majorHAnsi" w:hAnsiTheme="majorHAnsi" w:cs="Times"/>
          <w:color w:val="000000"/>
        </w:rPr>
        <w:tab/>
        <w:t>Data is available for 506 houses, with a feature set of size 13.</w:t>
      </w:r>
    </w:p>
    <w:p w14:paraId="3B663346"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p>
    <w:p w14:paraId="5AC9E409" w14:textId="77777777" w:rsidR="002D487E" w:rsidRPr="00BA6706" w:rsidRDefault="002D487E" w:rsidP="002D487E">
      <w:pPr>
        <w:widowControl w:val="0"/>
        <w:numPr>
          <w:ilvl w:val="0"/>
          <w:numId w:val="2"/>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Minimum and maximum housing prices?</w:t>
      </w:r>
    </w:p>
    <w:p w14:paraId="0E3E24C9"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r>
      <w:r w:rsidRPr="00BA6706">
        <w:rPr>
          <w:rFonts w:asciiTheme="majorHAnsi" w:hAnsiTheme="majorHAnsi" w:cs="Times"/>
          <w:color w:val="000000"/>
        </w:rPr>
        <w:tab/>
        <w:t>Minimum is 5.0 and Maximum is 50</w:t>
      </w:r>
    </w:p>
    <w:p w14:paraId="0115DBA3"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p>
    <w:p w14:paraId="3E979A90" w14:textId="77777777" w:rsidR="002D487E" w:rsidRPr="00BA6706" w:rsidRDefault="002D487E" w:rsidP="002D487E">
      <w:pPr>
        <w:widowControl w:val="0"/>
        <w:numPr>
          <w:ilvl w:val="0"/>
          <w:numId w:val="3"/>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Mean and median Boston housing prices?</w:t>
      </w:r>
    </w:p>
    <w:p w14:paraId="59114F71"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r>
      <w:r w:rsidRPr="00BA6706">
        <w:rPr>
          <w:rFonts w:asciiTheme="majorHAnsi" w:hAnsiTheme="majorHAnsi" w:cs="Times"/>
          <w:color w:val="000000"/>
        </w:rPr>
        <w:tab/>
        <w:t>Mean price is 22.533, and Median is 21.2</w:t>
      </w:r>
    </w:p>
    <w:p w14:paraId="08219226"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p>
    <w:p w14:paraId="0AF06518" w14:textId="77777777" w:rsidR="002D487E" w:rsidRPr="00BA6706" w:rsidRDefault="002D487E" w:rsidP="002D487E">
      <w:pPr>
        <w:widowControl w:val="0"/>
        <w:numPr>
          <w:ilvl w:val="0"/>
          <w:numId w:val="4"/>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Standard deviation?</w:t>
      </w:r>
    </w:p>
    <w:p w14:paraId="4363006B"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r>
      <w:r w:rsidRPr="00BA6706">
        <w:rPr>
          <w:rFonts w:asciiTheme="majorHAnsi" w:hAnsiTheme="majorHAnsi" w:cs="Times"/>
          <w:color w:val="000000"/>
        </w:rPr>
        <w:tab/>
        <w:t>Standard Deviation is 9.188</w:t>
      </w:r>
    </w:p>
    <w:p w14:paraId="4813D346"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p>
    <w:p w14:paraId="3B9D0C6E" w14:textId="77777777" w:rsidR="002D487E" w:rsidRPr="00BA6706" w:rsidRDefault="002D487E" w:rsidP="002D487E">
      <w:pPr>
        <w:widowControl w:val="0"/>
        <w:autoSpaceDE w:val="0"/>
        <w:autoSpaceDN w:val="0"/>
        <w:adjustRightInd w:val="0"/>
        <w:spacing w:after="280" w:line="340" w:lineRule="atLeast"/>
        <w:rPr>
          <w:rFonts w:asciiTheme="majorHAnsi" w:hAnsiTheme="majorHAnsi" w:cs="Times"/>
          <w:b/>
          <w:bCs/>
          <w:color w:val="000000"/>
        </w:rPr>
      </w:pPr>
      <w:r w:rsidRPr="00BA6706">
        <w:rPr>
          <w:rFonts w:asciiTheme="majorHAnsi" w:hAnsiTheme="majorHAnsi" w:cs="Times"/>
          <w:b/>
          <w:bCs/>
          <w:color w:val="000000"/>
        </w:rPr>
        <w:t>2) Evaluating Model Performance</w:t>
      </w:r>
    </w:p>
    <w:p w14:paraId="12F2B64C" w14:textId="77777777" w:rsidR="002D487E" w:rsidRPr="00BA6706" w:rsidRDefault="002D487E" w:rsidP="002D487E">
      <w:pPr>
        <w:widowControl w:val="0"/>
        <w:numPr>
          <w:ilvl w:val="0"/>
          <w:numId w:val="5"/>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Q: Which measure of model performance is best to use for predicting Boston housing data and analyzing the errors? Why do you think this measurement most appropriate? Why might the other measurements not be appropriate here?</w:t>
      </w:r>
    </w:p>
    <w:p w14:paraId="04484F64" w14:textId="77777777" w:rsidR="002D487E" w:rsidRPr="00BA6706" w:rsidRDefault="002D487E" w:rsidP="002D487E">
      <w:pPr>
        <w:widowControl w:val="0"/>
        <w:tabs>
          <w:tab w:val="left" w:pos="566"/>
        </w:tabs>
        <w:autoSpaceDE w:val="0"/>
        <w:autoSpaceDN w:val="0"/>
        <w:adjustRightInd w:val="0"/>
        <w:spacing w:line="280" w:lineRule="atLeast"/>
        <w:ind w:left="720"/>
        <w:rPr>
          <w:rFonts w:asciiTheme="majorHAnsi" w:hAnsiTheme="majorHAnsi" w:cs="Times"/>
          <w:color w:val="000000"/>
        </w:rPr>
      </w:pPr>
    </w:p>
    <w:p w14:paraId="651A5145" w14:textId="1D093365" w:rsidR="00B96D97" w:rsidRPr="00BA6706" w:rsidRDefault="00BA2267" w:rsidP="00BA2267">
      <w:pPr>
        <w:widowControl w:val="0"/>
        <w:tabs>
          <w:tab w:val="left" w:pos="566"/>
        </w:tabs>
        <w:autoSpaceDE w:val="0"/>
        <w:autoSpaceDN w:val="0"/>
        <w:adjustRightInd w:val="0"/>
        <w:spacing w:line="280" w:lineRule="atLeast"/>
        <w:ind w:left="284" w:hanging="284"/>
        <w:rPr>
          <w:rFonts w:asciiTheme="majorHAnsi" w:hAnsiTheme="majorHAnsi" w:cs="Times"/>
          <w:color w:val="000000"/>
        </w:rPr>
      </w:pPr>
      <w:r w:rsidRPr="00BA6706">
        <w:rPr>
          <w:rFonts w:asciiTheme="majorHAnsi" w:hAnsiTheme="majorHAnsi" w:cs="Times"/>
          <w:color w:val="000000"/>
        </w:rPr>
        <w:tab/>
      </w:r>
      <w:r w:rsidR="002D487E" w:rsidRPr="00BA6706">
        <w:rPr>
          <w:rFonts w:asciiTheme="majorHAnsi" w:hAnsiTheme="majorHAnsi" w:cs="Times"/>
          <w:color w:val="000000"/>
        </w:rPr>
        <w:t xml:space="preserve">A:  </w:t>
      </w:r>
      <w:r w:rsidR="00B96D97" w:rsidRPr="00BA6706">
        <w:rPr>
          <w:rFonts w:asciiTheme="majorHAnsi" w:hAnsiTheme="majorHAnsi" w:cs="Times"/>
          <w:color w:val="000000"/>
        </w:rPr>
        <w:t>House Prices follow a skewed normal distribution:</w:t>
      </w:r>
    </w:p>
    <w:p w14:paraId="3DACA8C5" w14:textId="77777777" w:rsidR="00B96D97" w:rsidRPr="00BA6706" w:rsidRDefault="00B96D97" w:rsidP="002D487E">
      <w:pPr>
        <w:widowControl w:val="0"/>
        <w:tabs>
          <w:tab w:val="left" w:pos="566"/>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noProof/>
          <w:color w:val="000000"/>
        </w:rPr>
        <w:drawing>
          <wp:inline distT="0" distB="0" distL="0" distR="0" wp14:anchorId="08E4B416" wp14:editId="48DD57B4">
            <wp:extent cx="356854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557" cy="2977529"/>
                    </a:xfrm>
                    <a:prstGeom prst="rect">
                      <a:avLst/>
                    </a:prstGeom>
                    <a:noFill/>
                    <a:ln>
                      <a:noFill/>
                    </a:ln>
                  </pic:spPr>
                </pic:pic>
              </a:graphicData>
            </a:graphic>
          </wp:inline>
        </w:drawing>
      </w:r>
    </w:p>
    <w:p w14:paraId="23D36C34" w14:textId="6CF0282C" w:rsidR="002D487E" w:rsidRPr="00BA6706" w:rsidRDefault="00311BE9" w:rsidP="002D487E">
      <w:pPr>
        <w:widowControl w:val="0"/>
        <w:tabs>
          <w:tab w:val="left" w:pos="566"/>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color w:val="000000"/>
        </w:rPr>
        <w:t>There are several</w:t>
      </w:r>
      <w:r w:rsidR="002D487E" w:rsidRPr="00BA6706">
        <w:rPr>
          <w:rFonts w:asciiTheme="majorHAnsi" w:hAnsiTheme="majorHAnsi" w:cs="Times"/>
          <w:color w:val="000000"/>
        </w:rPr>
        <w:t xml:space="preserve"> model evaluation metrics available for regression (</w:t>
      </w:r>
      <w:hyperlink r:id="rId8" w:history="1">
        <w:r w:rsidR="002D487E" w:rsidRPr="00BA6706">
          <w:rPr>
            <w:rStyle w:val="Hyperlink"/>
            <w:rFonts w:asciiTheme="majorHAnsi" w:hAnsiTheme="majorHAnsi" w:cs="Times"/>
          </w:rPr>
          <w:t>http://scikit-learn.org/stable/modules/model_evaluation.html</w:t>
        </w:r>
      </w:hyperlink>
      <w:proofErr w:type="gramStart"/>
      <w:r w:rsidRPr="00BA6706">
        <w:rPr>
          <w:rFonts w:asciiTheme="majorHAnsi" w:hAnsiTheme="majorHAnsi" w:cs="Times"/>
          <w:color w:val="000000"/>
        </w:rPr>
        <w:t xml:space="preserve"> )</w:t>
      </w:r>
      <w:proofErr w:type="gramEnd"/>
      <w:r w:rsidRPr="00BA6706">
        <w:rPr>
          <w:rFonts w:asciiTheme="majorHAnsi" w:hAnsiTheme="majorHAnsi" w:cs="Times"/>
          <w:color w:val="000000"/>
        </w:rPr>
        <w:t>. But I created a custom metrics that is Root-Median</w:t>
      </w:r>
      <w:r w:rsidR="00DE6189" w:rsidRPr="00BA6706">
        <w:rPr>
          <w:rFonts w:asciiTheme="majorHAnsi" w:hAnsiTheme="majorHAnsi" w:cs="Times"/>
          <w:color w:val="000000"/>
        </w:rPr>
        <w:t xml:space="preserve">-Square (not root-mean-square); median </w:t>
      </w:r>
      <w:r w:rsidR="00BA2267" w:rsidRPr="00BA6706">
        <w:rPr>
          <w:rFonts w:asciiTheme="majorHAnsi" w:hAnsiTheme="majorHAnsi" w:cs="Times"/>
          <w:color w:val="000000"/>
        </w:rPr>
        <w:t>will</w:t>
      </w:r>
      <w:r w:rsidRPr="00BA6706">
        <w:rPr>
          <w:rFonts w:asciiTheme="majorHAnsi" w:hAnsiTheme="majorHAnsi" w:cs="Times"/>
          <w:color w:val="000000"/>
        </w:rPr>
        <w:t xml:space="preserve"> avoid impact of outliers</w:t>
      </w:r>
      <w:r w:rsidR="001B3D72" w:rsidRPr="00BA6706">
        <w:rPr>
          <w:rFonts w:asciiTheme="majorHAnsi" w:hAnsiTheme="majorHAnsi" w:cs="Times"/>
          <w:color w:val="000000"/>
        </w:rPr>
        <w:t xml:space="preserve"> and </w:t>
      </w:r>
      <w:r w:rsidR="00DE6189" w:rsidRPr="00BA6706">
        <w:rPr>
          <w:rFonts w:asciiTheme="majorHAnsi" w:hAnsiTheme="majorHAnsi" w:cs="Times"/>
          <w:color w:val="000000"/>
        </w:rPr>
        <w:t xml:space="preserve">square </w:t>
      </w:r>
      <w:r w:rsidR="003E27B6" w:rsidRPr="00BA6706">
        <w:rPr>
          <w:rFonts w:asciiTheme="majorHAnsi" w:hAnsiTheme="majorHAnsi" w:cs="Times"/>
          <w:color w:val="000000"/>
        </w:rPr>
        <w:t>will</w:t>
      </w:r>
      <w:r w:rsidR="00DE6189" w:rsidRPr="00BA6706">
        <w:rPr>
          <w:rFonts w:asciiTheme="majorHAnsi" w:hAnsiTheme="majorHAnsi" w:cs="Times"/>
          <w:color w:val="000000"/>
        </w:rPr>
        <w:t xml:space="preserve"> highlight the bigg</w:t>
      </w:r>
      <w:r w:rsidR="00E3627E" w:rsidRPr="00BA6706">
        <w:rPr>
          <w:rFonts w:asciiTheme="majorHAnsi" w:hAnsiTheme="majorHAnsi" w:cs="Times"/>
          <w:color w:val="000000"/>
        </w:rPr>
        <w:t xml:space="preserve">er values, and then take </w:t>
      </w:r>
      <w:proofErr w:type="gramStart"/>
      <w:r w:rsidR="00E3627E" w:rsidRPr="00BA6706">
        <w:rPr>
          <w:rFonts w:asciiTheme="majorHAnsi" w:hAnsiTheme="majorHAnsi" w:cs="Times"/>
          <w:color w:val="000000"/>
        </w:rPr>
        <w:t>square-</w:t>
      </w:r>
      <w:r w:rsidR="00DE6189" w:rsidRPr="00BA6706">
        <w:rPr>
          <w:rFonts w:asciiTheme="majorHAnsi" w:hAnsiTheme="majorHAnsi" w:cs="Times"/>
          <w:color w:val="000000"/>
        </w:rPr>
        <w:t>root</w:t>
      </w:r>
      <w:proofErr w:type="gramEnd"/>
      <w:r w:rsidR="00DE6189" w:rsidRPr="00BA6706">
        <w:rPr>
          <w:rFonts w:asciiTheme="majorHAnsi" w:hAnsiTheme="majorHAnsi" w:cs="Times"/>
          <w:color w:val="000000"/>
        </w:rPr>
        <w:t xml:space="preserve"> to </w:t>
      </w:r>
      <w:r w:rsidR="00752D19" w:rsidRPr="00BA6706">
        <w:rPr>
          <w:rFonts w:asciiTheme="majorHAnsi" w:hAnsiTheme="majorHAnsi" w:cs="Times"/>
          <w:color w:val="000000"/>
        </w:rPr>
        <w:t>balance sensitivity / fitment.</w:t>
      </w:r>
    </w:p>
    <w:p w14:paraId="00EACA2E" w14:textId="77777777" w:rsidR="004B001B" w:rsidRPr="00BA6706" w:rsidRDefault="004B001B" w:rsidP="002D487E">
      <w:pPr>
        <w:widowControl w:val="0"/>
        <w:tabs>
          <w:tab w:val="left" w:pos="566"/>
        </w:tabs>
        <w:autoSpaceDE w:val="0"/>
        <w:autoSpaceDN w:val="0"/>
        <w:adjustRightInd w:val="0"/>
        <w:spacing w:line="280" w:lineRule="atLeast"/>
        <w:ind w:left="566"/>
        <w:rPr>
          <w:rFonts w:asciiTheme="majorHAnsi" w:hAnsiTheme="majorHAnsi" w:cs="Times"/>
          <w:color w:val="000000"/>
        </w:rPr>
      </w:pPr>
    </w:p>
    <w:p w14:paraId="4A5AFE88" w14:textId="77777777" w:rsidR="004B001B" w:rsidRPr="00BA6706" w:rsidRDefault="004B001B" w:rsidP="002D487E">
      <w:pPr>
        <w:widowControl w:val="0"/>
        <w:tabs>
          <w:tab w:val="left" w:pos="566"/>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color w:val="000000"/>
        </w:rPr>
        <w:t>Following are model complexity graphs using different performance metrics:</w:t>
      </w:r>
    </w:p>
    <w:p w14:paraId="1FE38D9D" w14:textId="77777777" w:rsidR="00230516" w:rsidRPr="00BA6706" w:rsidRDefault="00230516" w:rsidP="002D487E">
      <w:pPr>
        <w:widowControl w:val="0"/>
        <w:tabs>
          <w:tab w:val="left" w:pos="566"/>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color w:val="000000"/>
        </w:rPr>
        <w:t>(From left) Root Mean Square, Root Median Square, R^2</w:t>
      </w:r>
    </w:p>
    <w:p w14:paraId="77BC75AE" w14:textId="1F1479AF" w:rsidR="00230516" w:rsidRPr="00BA6706" w:rsidRDefault="00230516" w:rsidP="002D487E">
      <w:pPr>
        <w:widowControl w:val="0"/>
        <w:tabs>
          <w:tab w:val="left" w:pos="566"/>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color w:val="000000"/>
        </w:rPr>
        <w:t xml:space="preserve">Of all 3, the </w:t>
      </w:r>
      <w:r w:rsidR="004915BA" w:rsidRPr="00BA6706">
        <w:rPr>
          <w:rFonts w:asciiTheme="majorHAnsi" w:hAnsiTheme="majorHAnsi" w:cs="Times"/>
          <w:color w:val="000000"/>
        </w:rPr>
        <w:t xml:space="preserve">training error seems to converge best in </w:t>
      </w:r>
      <w:proofErr w:type="gramStart"/>
      <w:r w:rsidRPr="00BA6706">
        <w:rPr>
          <w:rFonts w:asciiTheme="majorHAnsi" w:hAnsiTheme="majorHAnsi" w:cs="Times"/>
          <w:color w:val="000000"/>
        </w:rPr>
        <w:t>root median square</w:t>
      </w:r>
      <w:proofErr w:type="gramEnd"/>
      <w:r w:rsidR="003E27B6" w:rsidRPr="00BA6706">
        <w:rPr>
          <w:rFonts w:asciiTheme="majorHAnsi" w:hAnsiTheme="majorHAnsi" w:cs="Times"/>
          <w:color w:val="000000"/>
        </w:rPr>
        <w:t xml:space="preserve"> (middle one)</w:t>
      </w:r>
      <w:r w:rsidR="007A70E6" w:rsidRPr="00BA6706">
        <w:rPr>
          <w:rFonts w:asciiTheme="majorHAnsi" w:hAnsiTheme="majorHAnsi" w:cs="Times"/>
          <w:color w:val="000000"/>
        </w:rPr>
        <w:t xml:space="preserve">. </w:t>
      </w:r>
      <w:proofErr w:type="gramStart"/>
      <w:r w:rsidR="007A70E6" w:rsidRPr="00BA6706">
        <w:rPr>
          <w:rFonts w:asciiTheme="majorHAnsi" w:hAnsiTheme="majorHAnsi" w:cs="Times"/>
          <w:color w:val="000000"/>
        </w:rPr>
        <w:t xml:space="preserve">Although if we consider scale of error, than </w:t>
      </w:r>
      <w:r w:rsidR="00121FD3" w:rsidRPr="00BA6706">
        <w:rPr>
          <w:rFonts w:asciiTheme="majorHAnsi" w:hAnsiTheme="majorHAnsi" w:cs="Times"/>
          <w:color w:val="000000"/>
        </w:rPr>
        <w:t>that</w:t>
      </w:r>
      <w:r w:rsidR="007A70E6" w:rsidRPr="00BA6706">
        <w:rPr>
          <w:rFonts w:asciiTheme="majorHAnsi" w:hAnsiTheme="majorHAnsi" w:cs="Times"/>
          <w:color w:val="000000"/>
        </w:rPr>
        <w:t xml:space="preserve"> is least in R^2.</w:t>
      </w:r>
      <w:proofErr w:type="gramEnd"/>
      <w:r w:rsidR="007A70E6" w:rsidRPr="00BA6706">
        <w:rPr>
          <w:rFonts w:asciiTheme="majorHAnsi" w:hAnsiTheme="majorHAnsi" w:cs="Times"/>
          <w:color w:val="000000"/>
        </w:rPr>
        <w:t xml:space="preserve"> Since</w:t>
      </w:r>
      <w:r w:rsidR="001E1F5E" w:rsidRPr="00BA6706">
        <w:rPr>
          <w:rFonts w:asciiTheme="majorHAnsi" w:hAnsiTheme="majorHAnsi" w:cs="Times"/>
          <w:color w:val="000000"/>
        </w:rPr>
        <w:t xml:space="preserve"> the scales and graphs vary, am not sure if median is </w:t>
      </w:r>
      <w:r w:rsidR="001E1F5E" w:rsidRPr="00BA6706">
        <w:rPr>
          <w:rFonts w:asciiTheme="majorHAnsi" w:hAnsiTheme="majorHAnsi" w:cs="Times"/>
          <w:color w:val="000000"/>
        </w:rPr>
        <w:lastRenderedPageBreak/>
        <w:t>best choice for performance metrics here.</w:t>
      </w:r>
    </w:p>
    <w:p w14:paraId="13FB9684" w14:textId="77777777" w:rsidR="004B001B" w:rsidRPr="00BA6706" w:rsidRDefault="00801EBF" w:rsidP="00BA2267">
      <w:pPr>
        <w:widowControl w:val="0"/>
        <w:tabs>
          <w:tab w:val="left" w:pos="284"/>
        </w:tabs>
        <w:autoSpaceDE w:val="0"/>
        <w:autoSpaceDN w:val="0"/>
        <w:adjustRightInd w:val="0"/>
        <w:spacing w:line="280" w:lineRule="atLeast"/>
        <w:ind w:left="566"/>
        <w:rPr>
          <w:rFonts w:asciiTheme="majorHAnsi" w:hAnsiTheme="majorHAnsi" w:cs="Times"/>
          <w:color w:val="000000"/>
        </w:rPr>
      </w:pPr>
      <w:r w:rsidRPr="00BA6706">
        <w:rPr>
          <w:rFonts w:asciiTheme="majorHAnsi" w:hAnsiTheme="majorHAnsi" w:cs="Times"/>
          <w:noProof/>
          <w:color w:val="000000"/>
        </w:rPr>
        <w:drawing>
          <wp:inline distT="0" distB="0" distL="0" distR="0" wp14:anchorId="6E7A7891" wp14:editId="6B704D42">
            <wp:extent cx="6858000" cy="198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989886"/>
                    </a:xfrm>
                    <a:prstGeom prst="rect">
                      <a:avLst/>
                    </a:prstGeom>
                    <a:noFill/>
                    <a:ln>
                      <a:noFill/>
                    </a:ln>
                  </pic:spPr>
                </pic:pic>
              </a:graphicData>
            </a:graphic>
          </wp:inline>
        </w:drawing>
      </w:r>
    </w:p>
    <w:p w14:paraId="35C9F4A2"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p>
    <w:p w14:paraId="1FBACAE9" w14:textId="77777777" w:rsidR="002D487E" w:rsidRPr="00BA6706" w:rsidRDefault="002D487E" w:rsidP="002D487E">
      <w:pPr>
        <w:widowControl w:val="0"/>
        <w:tabs>
          <w:tab w:val="left" w:pos="566"/>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r>
    </w:p>
    <w:p w14:paraId="5C07213D" w14:textId="77777777" w:rsidR="002D487E" w:rsidRPr="00BA6706" w:rsidRDefault="002D487E" w:rsidP="002D487E">
      <w:pPr>
        <w:widowControl w:val="0"/>
        <w:numPr>
          <w:ilvl w:val="0"/>
          <w:numId w:val="6"/>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Q: Why is it important to split the Boston housing data into training and testing data? What happens if you do not do this?</w:t>
      </w:r>
    </w:p>
    <w:p w14:paraId="0505773F" w14:textId="77777777" w:rsidR="00BA2267" w:rsidRPr="00BA6706" w:rsidRDefault="00BA2267" w:rsidP="002D487E">
      <w:pPr>
        <w:widowControl w:val="0"/>
        <w:tabs>
          <w:tab w:val="left" w:pos="220"/>
          <w:tab w:val="left" w:pos="720"/>
        </w:tabs>
        <w:autoSpaceDE w:val="0"/>
        <w:autoSpaceDN w:val="0"/>
        <w:adjustRightInd w:val="0"/>
        <w:spacing w:line="280" w:lineRule="atLeast"/>
        <w:ind w:left="720"/>
        <w:rPr>
          <w:rFonts w:asciiTheme="majorHAnsi" w:hAnsiTheme="majorHAnsi" w:cs="Times"/>
          <w:color w:val="000000"/>
        </w:rPr>
      </w:pPr>
    </w:p>
    <w:p w14:paraId="14035076" w14:textId="78528785" w:rsidR="00331F29" w:rsidRDefault="00A77AC3" w:rsidP="00BA2267">
      <w:pPr>
        <w:widowControl w:val="0"/>
        <w:tabs>
          <w:tab w:val="left" w:pos="220"/>
          <w:tab w:val="left" w:pos="426"/>
        </w:tabs>
        <w:autoSpaceDE w:val="0"/>
        <w:autoSpaceDN w:val="0"/>
        <w:adjustRightInd w:val="0"/>
        <w:spacing w:line="280" w:lineRule="atLeast"/>
        <w:ind w:left="284"/>
        <w:rPr>
          <w:rFonts w:asciiTheme="majorHAnsi" w:hAnsiTheme="majorHAnsi" w:cs="Times"/>
          <w:color w:val="000000"/>
        </w:rPr>
      </w:pPr>
      <w:r w:rsidRPr="00BA6706">
        <w:rPr>
          <w:rFonts w:asciiTheme="majorHAnsi" w:hAnsiTheme="majorHAnsi" w:cs="Times"/>
          <w:color w:val="000000"/>
        </w:rPr>
        <w:t>A:</w:t>
      </w:r>
      <w:r w:rsidR="00331F29">
        <w:rPr>
          <w:rFonts w:asciiTheme="majorHAnsi" w:hAnsiTheme="majorHAnsi" w:cs="Times"/>
          <w:color w:val="000000"/>
        </w:rPr>
        <w:t xml:space="preserve"> Have now split data into train=70 / test=30.</w:t>
      </w:r>
      <w:r w:rsidR="007A3F92" w:rsidRPr="00BA6706">
        <w:rPr>
          <w:rFonts w:asciiTheme="majorHAnsi" w:hAnsiTheme="majorHAnsi" w:cs="Times"/>
          <w:color w:val="000000"/>
        </w:rPr>
        <w:t xml:space="preserve"> </w:t>
      </w:r>
    </w:p>
    <w:p w14:paraId="1892FDC6" w14:textId="087960BF" w:rsidR="002D487E" w:rsidRPr="00BA6706" w:rsidRDefault="007A3F92" w:rsidP="00BA2267">
      <w:pPr>
        <w:widowControl w:val="0"/>
        <w:tabs>
          <w:tab w:val="left" w:pos="220"/>
          <w:tab w:val="left" w:pos="426"/>
        </w:tabs>
        <w:autoSpaceDE w:val="0"/>
        <w:autoSpaceDN w:val="0"/>
        <w:adjustRightInd w:val="0"/>
        <w:spacing w:line="280" w:lineRule="atLeast"/>
        <w:ind w:left="284"/>
        <w:rPr>
          <w:rFonts w:asciiTheme="majorHAnsi" w:hAnsiTheme="majorHAnsi" w:cs="Times"/>
          <w:color w:val="000000"/>
        </w:rPr>
      </w:pPr>
      <w:r w:rsidRPr="00BA6706">
        <w:rPr>
          <w:rFonts w:asciiTheme="majorHAnsi" w:hAnsiTheme="majorHAnsi" w:cs="Times"/>
          <w:color w:val="000000"/>
        </w:rPr>
        <w:t xml:space="preserve">It is always important to keep testing data separate from training data, to </w:t>
      </w:r>
      <w:r w:rsidR="00B27041" w:rsidRPr="00BA6706">
        <w:rPr>
          <w:rFonts w:asciiTheme="majorHAnsi" w:hAnsiTheme="majorHAnsi" w:cs="Times"/>
          <w:color w:val="000000"/>
        </w:rPr>
        <w:t xml:space="preserve">avoid </w:t>
      </w:r>
      <w:r w:rsidR="0009091D" w:rsidRPr="00BA6706">
        <w:rPr>
          <w:rFonts w:asciiTheme="majorHAnsi" w:hAnsiTheme="majorHAnsi" w:cs="Times"/>
          <w:color w:val="000000"/>
        </w:rPr>
        <w:t xml:space="preserve">leaking of </w:t>
      </w:r>
      <w:r w:rsidR="00B27041" w:rsidRPr="00BA6706">
        <w:rPr>
          <w:rFonts w:asciiTheme="majorHAnsi" w:hAnsiTheme="majorHAnsi" w:cs="Times"/>
          <w:color w:val="000000"/>
        </w:rPr>
        <w:t xml:space="preserve">testing data into training. </w:t>
      </w:r>
      <w:r w:rsidR="00CF5A7A" w:rsidRPr="00BA6706">
        <w:rPr>
          <w:rFonts w:asciiTheme="majorHAnsi" w:hAnsiTheme="majorHAnsi" w:cs="Times"/>
          <w:color w:val="000000"/>
        </w:rPr>
        <w:t xml:space="preserve">Test data </w:t>
      </w:r>
      <w:r w:rsidR="00BD25FE">
        <w:rPr>
          <w:rFonts w:asciiTheme="majorHAnsi" w:hAnsiTheme="majorHAnsi" w:cs="Times"/>
          <w:color w:val="000000"/>
        </w:rPr>
        <w:t xml:space="preserve">will allow </w:t>
      </w:r>
      <w:bookmarkStart w:id="0" w:name="_GoBack"/>
      <w:bookmarkEnd w:id="0"/>
      <w:r w:rsidR="00BD25FE">
        <w:rPr>
          <w:rFonts w:asciiTheme="majorHAnsi" w:hAnsiTheme="majorHAnsi" w:cs="Times"/>
          <w:color w:val="000000"/>
        </w:rPr>
        <w:t>validation of trained model</w:t>
      </w:r>
      <w:r w:rsidR="00CF5A7A" w:rsidRPr="00BA6706">
        <w:rPr>
          <w:rFonts w:asciiTheme="majorHAnsi" w:hAnsiTheme="majorHAnsi" w:cs="Times"/>
          <w:color w:val="000000"/>
        </w:rPr>
        <w:t>.</w:t>
      </w:r>
    </w:p>
    <w:p w14:paraId="5A1E5BE3" w14:textId="77777777" w:rsidR="00A77AC3" w:rsidRPr="00BA6706" w:rsidRDefault="00A77AC3" w:rsidP="002D487E">
      <w:pPr>
        <w:widowControl w:val="0"/>
        <w:tabs>
          <w:tab w:val="left" w:pos="220"/>
          <w:tab w:val="left" w:pos="720"/>
        </w:tabs>
        <w:autoSpaceDE w:val="0"/>
        <w:autoSpaceDN w:val="0"/>
        <w:adjustRightInd w:val="0"/>
        <w:spacing w:line="280" w:lineRule="atLeast"/>
        <w:ind w:left="720"/>
        <w:rPr>
          <w:rFonts w:asciiTheme="majorHAnsi" w:hAnsiTheme="majorHAnsi" w:cs="Times"/>
          <w:color w:val="000000"/>
        </w:rPr>
      </w:pPr>
    </w:p>
    <w:p w14:paraId="59B7EDD4" w14:textId="77777777" w:rsidR="00A77AC3" w:rsidRPr="00BA6706" w:rsidRDefault="00A77AC3" w:rsidP="002D487E">
      <w:pPr>
        <w:widowControl w:val="0"/>
        <w:tabs>
          <w:tab w:val="left" w:pos="220"/>
          <w:tab w:val="left" w:pos="720"/>
        </w:tabs>
        <w:autoSpaceDE w:val="0"/>
        <w:autoSpaceDN w:val="0"/>
        <w:adjustRightInd w:val="0"/>
        <w:spacing w:line="280" w:lineRule="atLeast"/>
        <w:ind w:left="720"/>
        <w:rPr>
          <w:rFonts w:asciiTheme="majorHAnsi" w:hAnsiTheme="majorHAnsi" w:cs="Times"/>
          <w:color w:val="000000"/>
        </w:rPr>
      </w:pPr>
    </w:p>
    <w:p w14:paraId="002BBA1B" w14:textId="68C4F84B" w:rsidR="002D487E" w:rsidRPr="00BA6706" w:rsidRDefault="006C4C3E" w:rsidP="002D487E">
      <w:pPr>
        <w:widowControl w:val="0"/>
        <w:numPr>
          <w:ilvl w:val="0"/>
          <w:numId w:val="6"/>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Q: </w:t>
      </w:r>
      <w:r w:rsidR="002D487E" w:rsidRPr="00BA6706">
        <w:rPr>
          <w:rFonts w:asciiTheme="majorHAnsi" w:hAnsiTheme="majorHAnsi" w:cs="Times"/>
          <w:color w:val="000000"/>
        </w:rPr>
        <w:t>What does grid search do and why might you want to use it?</w:t>
      </w:r>
    </w:p>
    <w:p w14:paraId="222E6427" w14:textId="3F1E0C74" w:rsidR="006C4C3E" w:rsidRPr="00BA6706" w:rsidRDefault="006C4C3E" w:rsidP="006C4C3E">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 xml:space="preserve">   </w:t>
      </w:r>
    </w:p>
    <w:p w14:paraId="67764410" w14:textId="35438B3C" w:rsidR="006C4C3E" w:rsidRPr="00BA6706" w:rsidRDefault="006C4C3E" w:rsidP="006C4C3E">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t xml:space="preserve"> A: Grid Search</w:t>
      </w:r>
      <w:r w:rsidR="00BE794E" w:rsidRPr="00BA6706">
        <w:rPr>
          <w:rFonts w:asciiTheme="majorHAnsi" w:hAnsiTheme="majorHAnsi" w:cs="Times"/>
          <w:color w:val="000000"/>
        </w:rPr>
        <w:t xml:space="preserve"> makes it </w:t>
      </w:r>
      <w:r w:rsidR="00A10A0A" w:rsidRPr="00BA6706">
        <w:rPr>
          <w:rFonts w:asciiTheme="majorHAnsi" w:hAnsiTheme="majorHAnsi" w:cs="Times"/>
          <w:color w:val="000000"/>
        </w:rPr>
        <w:t>easy</w:t>
      </w:r>
      <w:r w:rsidR="00BE794E" w:rsidRPr="00BA6706">
        <w:rPr>
          <w:rFonts w:asciiTheme="majorHAnsi" w:hAnsiTheme="majorHAnsi" w:cs="Times"/>
          <w:color w:val="000000"/>
        </w:rPr>
        <w:t xml:space="preserve"> to optimize hyper</w:t>
      </w:r>
      <w:r w:rsidR="00A10A0A" w:rsidRPr="00BA6706">
        <w:rPr>
          <w:rFonts w:asciiTheme="majorHAnsi" w:hAnsiTheme="majorHAnsi" w:cs="Times"/>
          <w:color w:val="000000"/>
        </w:rPr>
        <w:t>-</w:t>
      </w:r>
      <w:r w:rsidR="00BE794E" w:rsidRPr="00BA6706">
        <w:rPr>
          <w:rFonts w:asciiTheme="majorHAnsi" w:hAnsiTheme="majorHAnsi" w:cs="Times"/>
          <w:color w:val="000000"/>
        </w:rPr>
        <w:t xml:space="preserve">parameters of the estimator, like </w:t>
      </w:r>
      <w:r w:rsidR="00A10A0A" w:rsidRPr="00BA6706">
        <w:rPr>
          <w:rFonts w:asciiTheme="majorHAnsi" w:hAnsiTheme="majorHAnsi" w:cs="Times"/>
          <w:color w:val="000000"/>
        </w:rPr>
        <w:t xml:space="preserve">those used by decision tree, e.g. </w:t>
      </w:r>
      <w:proofErr w:type="spellStart"/>
      <w:r w:rsidR="00A10A0A" w:rsidRPr="00BA6706">
        <w:rPr>
          <w:rFonts w:asciiTheme="majorHAnsi" w:hAnsiTheme="majorHAnsi" w:cs="Times"/>
          <w:color w:val="000000"/>
        </w:rPr>
        <w:t>min_samples_split</w:t>
      </w:r>
      <w:proofErr w:type="spellEnd"/>
      <w:r w:rsidR="00A24A5A" w:rsidRPr="00BA6706">
        <w:rPr>
          <w:rFonts w:asciiTheme="majorHAnsi" w:hAnsiTheme="majorHAnsi" w:cs="Times"/>
          <w:color w:val="000000"/>
        </w:rPr>
        <w:t xml:space="preserve"> and criterion. </w:t>
      </w:r>
      <w:proofErr w:type="spellStart"/>
      <w:r w:rsidR="00A24A5A" w:rsidRPr="00BA6706">
        <w:rPr>
          <w:rFonts w:asciiTheme="majorHAnsi" w:hAnsiTheme="majorHAnsi" w:cs="Times"/>
          <w:color w:val="000000"/>
        </w:rPr>
        <w:t>GridSearchCV</w:t>
      </w:r>
      <w:proofErr w:type="spellEnd"/>
      <w:r w:rsidR="00A24A5A" w:rsidRPr="00BA6706">
        <w:rPr>
          <w:rFonts w:asciiTheme="majorHAnsi" w:hAnsiTheme="majorHAnsi" w:cs="Times"/>
          <w:color w:val="000000"/>
        </w:rPr>
        <w:t xml:space="preserve"> also </w:t>
      </w:r>
      <w:r w:rsidR="009F303A" w:rsidRPr="00BA6706">
        <w:rPr>
          <w:rFonts w:asciiTheme="majorHAnsi" w:hAnsiTheme="majorHAnsi" w:cs="Times"/>
          <w:color w:val="000000"/>
        </w:rPr>
        <w:t xml:space="preserve">implicitly </w:t>
      </w:r>
      <w:r w:rsidR="00A24A5A" w:rsidRPr="00BA6706">
        <w:rPr>
          <w:rFonts w:asciiTheme="majorHAnsi" w:hAnsiTheme="majorHAnsi" w:cs="Times"/>
          <w:color w:val="000000"/>
        </w:rPr>
        <w:t xml:space="preserve">does Cross-validation </w:t>
      </w:r>
      <w:r w:rsidR="00EF6035" w:rsidRPr="00BA6706">
        <w:rPr>
          <w:rFonts w:asciiTheme="majorHAnsi" w:hAnsiTheme="majorHAnsi" w:cs="Times"/>
          <w:color w:val="000000"/>
        </w:rPr>
        <w:t>(default</w:t>
      </w:r>
      <w:r w:rsidR="00A24A5A" w:rsidRPr="00BA6706">
        <w:rPr>
          <w:rFonts w:asciiTheme="majorHAnsi" w:hAnsiTheme="majorHAnsi" w:cs="Times"/>
          <w:color w:val="000000"/>
        </w:rPr>
        <w:t xml:space="preserve"> 3 fold)</w:t>
      </w:r>
      <w:r w:rsidR="009F303A" w:rsidRPr="00BA6706">
        <w:rPr>
          <w:rFonts w:asciiTheme="majorHAnsi" w:hAnsiTheme="majorHAnsi" w:cs="Times"/>
          <w:color w:val="000000"/>
        </w:rPr>
        <w:t xml:space="preserve">, so that no explicit </w:t>
      </w:r>
      <w:r w:rsidR="00EF6035" w:rsidRPr="00BA6706">
        <w:rPr>
          <w:rFonts w:asciiTheme="majorHAnsi" w:hAnsiTheme="majorHAnsi" w:cs="Times"/>
          <w:color w:val="000000"/>
        </w:rPr>
        <w:t>shuffle-and-split of data is needed.</w:t>
      </w:r>
    </w:p>
    <w:p w14:paraId="7ED09488" w14:textId="77777777" w:rsidR="006C4C3E" w:rsidRPr="00BA6706" w:rsidRDefault="006C4C3E" w:rsidP="006C4C3E">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626E28FA" w14:textId="77777777" w:rsidR="006C4C3E" w:rsidRPr="00BA6706" w:rsidRDefault="006C4C3E" w:rsidP="006C4C3E">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288F5A5A" w14:textId="67349554" w:rsidR="002D487E" w:rsidRPr="00BA6706" w:rsidRDefault="001C131F" w:rsidP="002D487E">
      <w:pPr>
        <w:widowControl w:val="0"/>
        <w:numPr>
          <w:ilvl w:val="0"/>
          <w:numId w:val="6"/>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Q: </w:t>
      </w:r>
      <w:r w:rsidR="002D487E" w:rsidRPr="00BA6706">
        <w:rPr>
          <w:rFonts w:asciiTheme="majorHAnsi" w:hAnsiTheme="majorHAnsi" w:cs="Times"/>
          <w:color w:val="000000"/>
        </w:rPr>
        <w:t>Why is cross validation useful and why might we use it with grid search?</w:t>
      </w:r>
    </w:p>
    <w:p w14:paraId="514535FA" w14:textId="43C5FFDC" w:rsidR="001C131F" w:rsidRPr="00BA6706" w:rsidRDefault="001C131F" w:rsidP="001C131F">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t>A:  Cross-validatio</w:t>
      </w:r>
      <w:r w:rsidR="00134DB2" w:rsidRPr="00BA6706">
        <w:rPr>
          <w:rFonts w:asciiTheme="majorHAnsi" w:hAnsiTheme="majorHAnsi" w:cs="Times"/>
          <w:color w:val="000000"/>
        </w:rPr>
        <w:t>n shuffles and splits the data</w:t>
      </w:r>
      <w:r w:rsidR="007D12F4" w:rsidRPr="00BA6706">
        <w:rPr>
          <w:rFonts w:asciiTheme="majorHAnsi" w:hAnsiTheme="majorHAnsi" w:cs="Times"/>
          <w:color w:val="000000"/>
        </w:rPr>
        <w:t>, into training, validation, and testing subsets</w:t>
      </w:r>
      <w:r w:rsidR="00134DB2" w:rsidRPr="00BA6706">
        <w:rPr>
          <w:rFonts w:asciiTheme="majorHAnsi" w:hAnsiTheme="majorHAnsi" w:cs="Times"/>
          <w:color w:val="000000"/>
        </w:rPr>
        <w:t>.</w:t>
      </w:r>
      <w:r w:rsidR="00FB513A" w:rsidRPr="00BA6706">
        <w:rPr>
          <w:rFonts w:asciiTheme="majorHAnsi" w:hAnsiTheme="majorHAnsi" w:cs="Times"/>
          <w:color w:val="000000"/>
        </w:rPr>
        <w:t xml:space="preserve"> This could either be </w:t>
      </w:r>
      <w:proofErr w:type="spellStart"/>
      <w:r w:rsidR="00DD135C" w:rsidRPr="00BA6706">
        <w:rPr>
          <w:rFonts w:asciiTheme="majorHAnsi" w:hAnsiTheme="majorHAnsi" w:cs="Times"/>
          <w:color w:val="000000"/>
        </w:rPr>
        <w:t>train_test_split</w:t>
      </w:r>
      <w:proofErr w:type="spellEnd"/>
      <w:r w:rsidR="00DD135C" w:rsidRPr="00BA6706">
        <w:rPr>
          <w:rFonts w:asciiTheme="majorHAnsi" w:hAnsiTheme="majorHAnsi" w:cs="Times"/>
          <w:color w:val="000000"/>
        </w:rPr>
        <w:t xml:space="preserve"> or more refined K-Fold.</w:t>
      </w:r>
      <w:r w:rsidR="00134DB2" w:rsidRPr="00BA6706">
        <w:rPr>
          <w:rFonts w:asciiTheme="majorHAnsi" w:hAnsiTheme="majorHAnsi" w:cs="Times"/>
          <w:color w:val="000000"/>
        </w:rPr>
        <w:t xml:space="preserve"> This is nee</w:t>
      </w:r>
      <w:r w:rsidR="00B5552C" w:rsidRPr="00BA6706">
        <w:rPr>
          <w:rFonts w:asciiTheme="majorHAnsi" w:hAnsiTheme="majorHAnsi" w:cs="Times"/>
          <w:color w:val="000000"/>
        </w:rPr>
        <w:t xml:space="preserve">ded to avoid bias in training. Otherwise it could happen that training data only includes a specific type / range of data, and the resulting model </w:t>
      </w:r>
      <w:r w:rsidR="007D12F4" w:rsidRPr="00BA6706">
        <w:rPr>
          <w:rFonts w:asciiTheme="majorHAnsi" w:hAnsiTheme="majorHAnsi" w:cs="Times"/>
          <w:color w:val="000000"/>
        </w:rPr>
        <w:t>is never able to predict on test data. This also allows</w:t>
      </w:r>
      <w:r w:rsidR="00B11DF9" w:rsidRPr="00BA6706">
        <w:rPr>
          <w:rFonts w:asciiTheme="majorHAnsi" w:hAnsiTheme="majorHAnsi" w:cs="Times"/>
          <w:color w:val="000000"/>
        </w:rPr>
        <w:t xml:space="preserve"> separating </w:t>
      </w:r>
      <w:r w:rsidR="007D44B8" w:rsidRPr="00BA6706">
        <w:rPr>
          <w:rFonts w:asciiTheme="majorHAnsi" w:hAnsiTheme="majorHAnsi" w:cs="Times"/>
          <w:color w:val="000000"/>
        </w:rPr>
        <w:t xml:space="preserve">test data from training </w:t>
      </w:r>
      <w:proofErr w:type="spellStart"/>
      <w:r w:rsidR="007D44B8" w:rsidRPr="00BA6706">
        <w:rPr>
          <w:rFonts w:asciiTheme="majorHAnsi" w:hAnsiTheme="majorHAnsi" w:cs="Times"/>
          <w:color w:val="000000"/>
        </w:rPr>
        <w:t>data</w:t>
      </w:r>
      <w:proofErr w:type="gramStart"/>
      <w:r w:rsidR="007D44B8" w:rsidRPr="00BA6706">
        <w:rPr>
          <w:rFonts w:asciiTheme="majorHAnsi" w:hAnsiTheme="majorHAnsi" w:cs="Times"/>
          <w:color w:val="000000"/>
        </w:rPr>
        <w:t>,which</w:t>
      </w:r>
      <w:proofErr w:type="spellEnd"/>
      <w:proofErr w:type="gramEnd"/>
      <w:r w:rsidR="007D44B8" w:rsidRPr="00BA6706">
        <w:rPr>
          <w:rFonts w:asciiTheme="majorHAnsi" w:hAnsiTheme="majorHAnsi" w:cs="Times"/>
          <w:color w:val="000000"/>
        </w:rPr>
        <w:t xml:space="preserve"> is important for evaluating the model’s performance.</w:t>
      </w:r>
    </w:p>
    <w:p w14:paraId="0B93C661" w14:textId="77777777" w:rsidR="00C605D9" w:rsidRPr="00BA6706" w:rsidRDefault="00C605D9" w:rsidP="001C131F">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1E89FF8C" w14:textId="77777777" w:rsidR="002D487E" w:rsidRPr="00BA6706" w:rsidRDefault="002D487E" w:rsidP="002D487E">
      <w:pPr>
        <w:widowControl w:val="0"/>
        <w:autoSpaceDE w:val="0"/>
        <w:autoSpaceDN w:val="0"/>
        <w:adjustRightInd w:val="0"/>
        <w:spacing w:after="280" w:line="340" w:lineRule="atLeast"/>
        <w:rPr>
          <w:rFonts w:asciiTheme="majorHAnsi" w:hAnsiTheme="majorHAnsi" w:cs="Times"/>
          <w:b/>
          <w:bCs/>
          <w:color w:val="000000"/>
        </w:rPr>
      </w:pPr>
      <w:r w:rsidRPr="00BA6706">
        <w:rPr>
          <w:rFonts w:asciiTheme="majorHAnsi" w:hAnsiTheme="majorHAnsi" w:cs="Times"/>
          <w:b/>
          <w:bCs/>
          <w:color w:val="000000"/>
        </w:rPr>
        <w:t>3) Analyzing Model Performance</w:t>
      </w:r>
    </w:p>
    <w:p w14:paraId="2F1D5F59" w14:textId="1C3CAFFE" w:rsidR="002D487E" w:rsidRPr="00BA6706" w:rsidRDefault="004C4207" w:rsidP="002D487E">
      <w:pPr>
        <w:widowControl w:val="0"/>
        <w:numPr>
          <w:ilvl w:val="0"/>
          <w:numId w:val="7"/>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Q: </w:t>
      </w:r>
      <w:r w:rsidR="002D487E" w:rsidRPr="00BA6706">
        <w:rPr>
          <w:rFonts w:asciiTheme="majorHAnsi" w:hAnsiTheme="majorHAnsi" w:cs="Times"/>
          <w:color w:val="000000"/>
        </w:rPr>
        <w:t>Look at all learning curve graphs provided. What is the general trend of training and testing error as training size increases?</w:t>
      </w:r>
    </w:p>
    <w:p w14:paraId="4EEAAEB2" w14:textId="2191270E" w:rsidR="004C4207" w:rsidRPr="00BA6706" w:rsidRDefault="004C4207" w:rsidP="004C4207">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 xml:space="preserve">  A: </w:t>
      </w:r>
      <w:r w:rsidR="00330A68" w:rsidRPr="00BA6706">
        <w:rPr>
          <w:rFonts w:asciiTheme="majorHAnsi" w:hAnsiTheme="majorHAnsi" w:cs="Times"/>
          <w:color w:val="000000"/>
        </w:rPr>
        <w:t>W</w:t>
      </w:r>
      <w:r w:rsidR="002C3375" w:rsidRPr="00BA6706">
        <w:rPr>
          <w:rFonts w:asciiTheme="majorHAnsi" w:hAnsiTheme="majorHAnsi" w:cs="Times"/>
          <w:color w:val="000000"/>
        </w:rPr>
        <w:t xml:space="preserve">ith increase in training size, error in training </w:t>
      </w:r>
      <w:r w:rsidR="002A341D" w:rsidRPr="00BA6706">
        <w:rPr>
          <w:rFonts w:asciiTheme="majorHAnsi" w:hAnsiTheme="majorHAnsi" w:cs="Times"/>
          <w:color w:val="000000"/>
        </w:rPr>
        <w:t>increases while</w:t>
      </w:r>
      <w:r w:rsidR="002C3375" w:rsidRPr="00BA6706">
        <w:rPr>
          <w:rFonts w:asciiTheme="majorHAnsi" w:hAnsiTheme="majorHAnsi" w:cs="Times"/>
          <w:color w:val="000000"/>
        </w:rPr>
        <w:t xml:space="preserve"> testing </w:t>
      </w:r>
      <w:r w:rsidR="002A341D" w:rsidRPr="00BA6706">
        <w:rPr>
          <w:rFonts w:asciiTheme="majorHAnsi" w:hAnsiTheme="majorHAnsi" w:cs="Times"/>
          <w:color w:val="000000"/>
        </w:rPr>
        <w:t xml:space="preserve">errors </w:t>
      </w:r>
      <w:r w:rsidR="002C3375" w:rsidRPr="00BA6706">
        <w:rPr>
          <w:rFonts w:asciiTheme="majorHAnsi" w:hAnsiTheme="majorHAnsi" w:cs="Times"/>
          <w:color w:val="000000"/>
        </w:rPr>
        <w:t xml:space="preserve">are reduced. This trend mostly continues, </w:t>
      </w:r>
      <w:r w:rsidR="00655B5C" w:rsidRPr="00BA6706">
        <w:rPr>
          <w:rFonts w:asciiTheme="majorHAnsi" w:hAnsiTheme="majorHAnsi" w:cs="Times"/>
          <w:color w:val="000000"/>
        </w:rPr>
        <w:t>until both converge on a minimum constant gap.</w:t>
      </w:r>
      <w:r w:rsidR="004069A9" w:rsidRPr="00BA6706">
        <w:rPr>
          <w:rFonts w:asciiTheme="majorHAnsi" w:hAnsiTheme="majorHAnsi" w:cs="Times"/>
          <w:color w:val="000000"/>
        </w:rPr>
        <w:t xml:space="preserve"> This means that model</w:t>
      </w:r>
      <w:r w:rsidR="00330A68" w:rsidRPr="00BA6706">
        <w:rPr>
          <w:rFonts w:asciiTheme="majorHAnsi" w:hAnsiTheme="majorHAnsi" w:cs="Times"/>
          <w:color w:val="000000"/>
        </w:rPr>
        <w:t xml:space="preserve"> is learning more with data, </w:t>
      </w:r>
      <w:r w:rsidR="00D25E9D" w:rsidRPr="00BA6706">
        <w:rPr>
          <w:rFonts w:asciiTheme="majorHAnsi" w:hAnsiTheme="majorHAnsi" w:cs="Times"/>
          <w:color w:val="000000"/>
        </w:rPr>
        <w:t xml:space="preserve">getting generalized, </w:t>
      </w:r>
      <w:r w:rsidR="00330A68" w:rsidRPr="00BA6706">
        <w:rPr>
          <w:rFonts w:asciiTheme="majorHAnsi" w:hAnsiTheme="majorHAnsi" w:cs="Times"/>
          <w:color w:val="000000"/>
        </w:rPr>
        <w:t xml:space="preserve">and </w:t>
      </w:r>
      <w:r w:rsidR="00D25E9D" w:rsidRPr="00BA6706">
        <w:rPr>
          <w:rFonts w:asciiTheme="majorHAnsi" w:hAnsiTheme="majorHAnsi" w:cs="Times"/>
          <w:color w:val="000000"/>
        </w:rPr>
        <w:t xml:space="preserve">can </w:t>
      </w:r>
      <w:r w:rsidR="00330A68" w:rsidRPr="00BA6706">
        <w:rPr>
          <w:rFonts w:asciiTheme="majorHAnsi" w:hAnsiTheme="majorHAnsi" w:cs="Times"/>
          <w:color w:val="000000"/>
        </w:rPr>
        <w:t>make more accurate predictions.</w:t>
      </w:r>
      <w:r w:rsidR="00655B5C" w:rsidRPr="00BA6706">
        <w:rPr>
          <w:rFonts w:asciiTheme="majorHAnsi" w:hAnsiTheme="majorHAnsi" w:cs="Times"/>
          <w:color w:val="000000"/>
        </w:rPr>
        <w:t xml:space="preserve"> But if under some condition, gap between training and testing graphs does not reduce and remains significant, it means there is </w:t>
      </w:r>
      <w:r w:rsidR="00932D9F" w:rsidRPr="00BA6706">
        <w:rPr>
          <w:rFonts w:asciiTheme="majorHAnsi" w:hAnsiTheme="majorHAnsi" w:cs="Times"/>
          <w:color w:val="000000"/>
        </w:rPr>
        <w:t>either bias or data for training model is insufficient.</w:t>
      </w:r>
      <w:r w:rsidR="00655B5C" w:rsidRPr="00BA6706">
        <w:rPr>
          <w:rFonts w:asciiTheme="majorHAnsi" w:hAnsiTheme="majorHAnsi" w:cs="Times"/>
          <w:color w:val="000000"/>
        </w:rPr>
        <w:t xml:space="preserve"> </w:t>
      </w:r>
    </w:p>
    <w:p w14:paraId="5F386822" w14:textId="77777777" w:rsidR="004C4207" w:rsidRPr="00BA6706" w:rsidRDefault="004C4207" w:rsidP="004C4207">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14DFA9BC" w14:textId="0045D254" w:rsidR="002D487E" w:rsidRPr="00BA6706" w:rsidRDefault="00D9488D" w:rsidP="002D487E">
      <w:pPr>
        <w:widowControl w:val="0"/>
        <w:numPr>
          <w:ilvl w:val="0"/>
          <w:numId w:val="7"/>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Q: </w:t>
      </w:r>
      <w:r w:rsidR="002D487E" w:rsidRPr="00BA6706">
        <w:rPr>
          <w:rFonts w:asciiTheme="majorHAnsi" w:hAnsiTheme="majorHAnsi" w:cs="Times"/>
          <w:color w:val="000000"/>
        </w:rPr>
        <w:t xml:space="preserve">Look at the learning curves for the decision tree </w:t>
      </w:r>
      <w:proofErr w:type="spellStart"/>
      <w:r w:rsidR="002D487E" w:rsidRPr="00BA6706">
        <w:rPr>
          <w:rFonts w:asciiTheme="majorHAnsi" w:hAnsiTheme="majorHAnsi" w:cs="Times"/>
          <w:color w:val="000000"/>
        </w:rPr>
        <w:t>regressor</w:t>
      </w:r>
      <w:proofErr w:type="spellEnd"/>
      <w:r w:rsidR="002D487E" w:rsidRPr="00BA6706">
        <w:rPr>
          <w:rFonts w:asciiTheme="majorHAnsi" w:hAnsiTheme="majorHAnsi" w:cs="Times"/>
          <w:color w:val="000000"/>
        </w:rPr>
        <w:t xml:space="preserve"> with max depth 1 and 10 (first and last learning curve graphs). When the model is fully trained does it suffer from either high bias/</w:t>
      </w:r>
      <w:proofErr w:type="spellStart"/>
      <w:r w:rsidR="002D487E" w:rsidRPr="00BA6706">
        <w:rPr>
          <w:rFonts w:asciiTheme="majorHAnsi" w:hAnsiTheme="majorHAnsi" w:cs="Times"/>
          <w:color w:val="000000"/>
        </w:rPr>
        <w:t>underfitting</w:t>
      </w:r>
      <w:proofErr w:type="spellEnd"/>
      <w:r w:rsidR="002D487E" w:rsidRPr="00BA6706">
        <w:rPr>
          <w:rFonts w:asciiTheme="majorHAnsi" w:hAnsiTheme="majorHAnsi" w:cs="Times"/>
          <w:color w:val="000000"/>
        </w:rPr>
        <w:t xml:space="preserve"> or high variance/</w:t>
      </w:r>
      <w:proofErr w:type="spellStart"/>
      <w:r w:rsidR="002D487E" w:rsidRPr="00BA6706">
        <w:rPr>
          <w:rFonts w:asciiTheme="majorHAnsi" w:hAnsiTheme="majorHAnsi" w:cs="Times"/>
          <w:color w:val="000000"/>
        </w:rPr>
        <w:t>overfitting</w:t>
      </w:r>
      <w:proofErr w:type="spellEnd"/>
      <w:r w:rsidR="002D487E" w:rsidRPr="00BA6706">
        <w:rPr>
          <w:rFonts w:asciiTheme="majorHAnsi" w:hAnsiTheme="majorHAnsi" w:cs="Times"/>
          <w:color w:val="000000"/>
        </w:rPr>
        <w:t>?</w:t>
      </w:r>
    </w:p>
    <w:p w14:paraId="2AB6DAFC" w14:textId="77777777" w:rsidR="00B34134" w:rsidRPr="00BA6706" w:rsidRDefault="00D9488D" w:rsidP="00D9488D">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lastRenderedPageBreak/>
        <w:tab/>
        <w:t xml:space="preserve">A:  </w:t>
      </w:r>
      <w:r w:rsidR="00B56EF0" w:rsidRPr="00BA6706">
        <w:rPr>
          <w:rFonts w:asciiTheme="majorHAnsi" w:hAnsiTheme="majorHAnsi" w:cs="Times"/>
          <w:color w:val="000000"/>
        </w:rPr>
        <w:t>When max-depth is 1, there is high variance, as there are signifi</w:t>
      </w:r>
      <w:r w:rsidR="00182E42" w:rsidRPr="00BA6706">
        <w:rPr>
          <w:rFonts w:asciiTheme="majorHAnsi" w:hAnsiTheme="majorHAnsi" w:cs="Times"/>
          <w:color w:val="000000"/>
        </w:rPr>
        <w:t>cant errors in both training and</w:t>
      </w:r>
      <w:r w:rsidR="00B56EF0" w:rsidRPr="00BA6706">
        <w:rPr>
          <w:rFonts w:asciiTheme="majorHAnsi" w:hAnsiTheme="majorHAnsi" w:cs="Times"/>
          <w:color w:val="000000"/>
        </w:rPr>
        <w:t xml:space="preserve"> testing phase</w:t>
      </w:r>
      <w:r w:rsidR="00214137" w:rsidRPr="00BA6706">
        <w:rPr>
          <w:rFonts w:asciiTheme="majorHAnsi" w:hAnsiTheme="majorHAnsi" w:cs="Times"/>
          <w:color w:val="000000"/>
        </w:rPr>
        <w:t xml:space="preserve"> while both are still converging and often </w:t>
      </w:r>
      <w:r w:rsidR="0071578E" w:rsidRPr="00BA6706">
        <w:rPr>
          <w:rFonts w:asciiTheme="majorHAnsi" w:hAnsiTheme="majorHAnsi" w:cs="Times"/>
          <w:color w:val="000000"/>
        </w:rPr>
        <w:t>overstepping each other</w:t>
      </w:r>
      <w:r w:rsidR="00182E42" w:rsidRPr="00BA6706">
        <w:rPr>
          <w:rFonts w:asciiTheme="majorHAnsi" w:hAnsiTheme="majorHAnsi" w:cs="Times"/>
          <w:color w:val="000000"/>
        </w:rPr>
        <w:t>.</w:t>
      </w:r>
    </w:p>
    <w:p w14:paraId="11A29C89" w14:textId="2D1688BC" w:rsidR="00D9488D" w:rsidRPr="00BA6706" w:rsidRDefault="00182E42" w:rsidP="00D9488D">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When depth is 10</w:t>
      </w:r>
      <w:r w:rsidR="00E02B8F" w:rsidRPr="00BA6706">
        <w:rPr>
          <w:rFonts w:asciiTheme="majorHAnsi" w:hAnsiTheme="majorHAnsi" w:cs="Times"/>
          <w:color w:val="000000"/>
        </w:rPr>
        <w:t xml:space="preserve">, there is high bias since </w:t>
      </w:r>
      <w:r w:rsidR="003E19B0" w:rsidRPr="00BA6706">
        <w:rPr>
          <w:rFonts w:asciiTheme="majorHAnsi" w:hAnsiTheme="majorHAnsi" w:cs="Times"/>
          <w:color w:val="000000"/>
        </w:rPr>
        <w:t>testing error remain high while training error remain low, and never the two converge.</w:t>
      </w:r>
    </w:p>
    <w:p w14:paraId="265BFA35" w14:textId="77777777" w:rsidR="00D9488D" w:rsidRPr="00BA6706" w:rsidRDefault="00D9488D" w:rsidP="00D9488D">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0E7575E6" w14:textId="77777777" w:rsidR="00D9488D" w:rsidRPr="00BA6706" w:rsidRDefault="00D9488D" w:rsidP="00D9488D">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637F40F3" w14:textId="7E872ADA" w:rsidR="002D487E" w:rsidRPr="00BA6706" w:rsidRDefault="003804BD" w:rsidP="002D487E">
      <w:pPr>
        <w:widowControl w:val="0"/>
        <w:numPr>
          <w:ilvl w:val="0"/>
          <w:numId w:val="7"/>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 xml:space="preserve">Q: </w:t>
      </w:r>
      <w:r w:rsidR="002D487E" w:rsidRPr="00BA6706">
        <w:rPr>
          <w:rFonts w:asciiTheme="majorHAnsi" w:hAnsiTheme="majorHAnsi" w:cs="Times"/>
          <w:color w:val="000000"/>
        </w:rPr>
        <w:t>Look at the model complexity graph. How do the training and test error relate to increasing model complexity? Based on this relationship, which model (max depth) best generalizes the dataset and why?</w:t>
      </w:r>
    </w:p>
    <w:p w14:paraId="54886285" w14:textId="4433617A" w:rsidR="00B34134" w:rsidRPr="00BA6706" w:rsidRDefault="003804BD"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ab/>
        <w:t xml:space="preserve"> A: Training and tests errors reduce considerably with </w:t>
      </w:r>
      <w:r w:rsidR="00AE0249" w:rsidRPr="00BA6706">
        <w:rPr>
          <w:rFonts w:asciiTheme="majorHAnsi" w:hAnsiTheme="majorHAnsi" w:cs="Times"/>
          <w:color w:val="000000"/>
        </w:rPr>
        <w:t>increasing complexity</w:t>
      </w:r>
      <w:r w:rsidR="00B060CC" w:rsidRPr="00BA6706">
        <w:rPr>
          <w:rFonts w:asciiTheme="majorHAnsi" w:hAnsiTheme="majorHAnsi" w:cs="Times"/>
          <w:color w:val="000000"/>
        </w:rPr>
        <w:t xml:space="preserve"> </w:t>
      </w:r>
      <w:proofErr w:type="spellStart"/>
      <w:r w:rsidR="00B060CC" w:rsidRPr="00BA6706">
        <w:rPr>
          <w:rFonts w:asciiTheme="majorHAnsi" w:hAnsiTheme="majorHAnsi" w:cs="Times"/>
          <w:color w:val="000000"/>
        </w:rPr>
        <w:t>upto</w:t>
      </w:r>
      <w:proofErr w:type="spellEnd"/>
      <w:r w:rsidR="00B060CC" w:rsidRPr="00BA6706">
        <w:rPr>
          <w:rFonts w:asciiTheme="majorHAnsi" w:hAnsiTheme="majorHAnsi" w:cs="Times"/>
          <w:color w:val="000000"/>
        </w:rPr>
        <w:t xml:space="preserve"> a certain depth, after which Test Error remain also constant at a high value.</w:t>
      </w:r>
    </w:p>
    <w:p w14:paraId="022F5BF1" w14:textId="054EFAD4" w:rsidR="00AE0249" w:rsidRPr="00BA6706" w:rsidRDefault="00AE0249" w:rsidP="00A67441">
      <w:pPr>
        <w:widowControl w:val="0"/>
        <w:tabs>
          <w:tab w:val="left" w:pos="220"/>
          <w:tab w:val="left" w:pos="720"/>
        </w:tabs>
        <w:autoSpaceDE w:val="0"/>
        <w:autoSpaceDN w:val="0"/>
        <w:adjustRightInd w:val="0"/>
        <w:spacing w:line="280" w:lineRule="atLeast"/>
        <w:ind w:left="709"/>
        <w:rPr>
          <w:rFonts w:asciiTheme="majorHAnsi" w:hAnsiTheme="majorHAnsi" w:cs="Times"/>
          <w:color w:val="000000"/>
        </w:rPr>
      </w:pPr>
      <w:r w:rsidRPr="00BA6706">
        <w:rPr>
          <w:rFonts w:asciiTheme="majorHAnsi" w:hAnsiTheme="majorHAnsi" w:cs="Times"/>
          <w:noProof/>
          <w:color w:val="000000"/>
        </w:rPr>
        <w:drawing>
          <wp:inline distT="0" distB="0" distL="0" distR="0" wp14:anchorId="306BBDC3" wp14:editId="11A4719F">
            <wp:extent cx="4648197" cy="371721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199" cy="3717219"/>
                    </a:xfrm>
                    <a:prstGeom prst="rect">
                      <a:avLst/>
                    </a:prstGeom>
                    <a:noFill/>
                    <a:ln>
                      <a:noFill/>
                    </a:ln>
                  </pic:spPr>
                </pic:pic>
              </a:graphicData>
            </a:graphic>
          </wp:inline>
        </w:drawing>
      </w:r>
    </w:p>
    <w:p w14:paraId="2283E814" w14:textId="77777777" w:rsidR="003804BD" w:rsidRPr="00BA6706" w:rsidRDefault="003804BD"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5D40E1B9" w14:textId="728AA6C1" w:rsidR="003804BD" w:rsidRPr="00BA6706" w:rsidRDefault="00A67441"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The model depth</w:t>
      </w:r>
      <w:r w:rsidR="00314E69" w:rsidRPr="00BA6706">
        <w:rPr>
          <w:rFonts w:asciiTheme="majorHAnsi" w:hAnsiTheme="majorHAnsi" w:cs="Times"/>
          <w:color w:val="000000"/>
        </w:rPr>
        <w:t>s between 5 and 7</w:t>
      </w:r>
      <w:r w:rsidRPr="00BA6706">
        <w:rPr>
          <w:rFonts w:asciiTheme="majorHAnsi" w:hAnsiTheme="majorHAnsi" w:cs="Times"/>
          <w:color w:val="000000"/>
        </w:rPr>
        <w:t xml:space="preserve"> </w:t>
      </w:r>
      <w:r w:rsidR="00314E69" w:rsidRPr="00BA6706">
        <w:rPr>
          <w:rFonts w:asciiTheme="majorHAnsi" w:hAnsiTheme="majorHAnsi" w:cs="Times"/>
          <w:color w:val="000000"/>
        </w:rPr>
        <w:t>are</w:t>
      </w:r>
      <w:r w:rsidRPr="00BA6706">
        <w:rPr>
          <w:rFonts w:asciiTheme="majorHAnsi" w:hAnsiTheme="majorHAnsi" w:cs="Times"/>
          <w:color w:val="000000"/>
        </w:rPr>
        <w:t xml:space="preserve"> best, since it is when both training and test </w:t>
      </w:r>
      <w:r w:rsidR="00314E69" w:rsidRPr="00BA6706">
        <w:rPr>
          <w:rFonts w:asciiTheme="majorHAnsi" w:hAnsiTheme="majorHAnsi" w:cs="Times"/>
          <w:color w:val="000000"/>
        </w:rPr>
        <w:t>errors have similar values and test error has reached its lower limit.</w:t>
      </w:r>
    </w:p>
    <w:p w14:paraId="0922C245" w14:textId="77777777" w:rsidR="002B53C6" w:rsidRPr="00BA6706" w:rsidRDefault="002B53C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158388E4" w14:textId="722752AA" w:rsidR="002B53C6" w:rsidRPr="00BA6706" w:rsidRDefault="002B53C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Depth of 5, 6, and 7 are also good since, the learning curves are also best for these depths.</w:t>
      </w:r>
    </w:p>
    <w:p w14:paraId="145F5028" w14:textId="77777777" w:rsidR="009A0326" w:rsidRPr="00BA6706" w:rsidRDefault="009A032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2792D9FC" w14:textId="404DD7C9" w:rsidR="009A0326" w:rsidRPr="00BA6706" w:rsidRDefault="009A032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noProof/>
          <w:color w:val="000000"/>
        </w:rPr>
        <w:lastRenderedPageBreak/>
        <w:drawing>
          <wp:inline distT="0" distB="0" distL="0" distR="0" wp14:anchorId="62A6D686" wp14:editId="1C2DF860">
            <wp:extent cx="7044690" cy="5754942"/>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4690" cy="5754942"/>
                    </a:xfrm>
                    <a:prstGeom prst="rect">
                      <a:avLst/>
                    </a:prstGeom>
                    <a:noFill/>
                    <a:ln>
                      <a:noFill/>
                    </a:ln>
                  </pic:spPr>
                </pic:pic>
              </a:graphicData>
            </a:graphic>
          </wp:inline>
        </w:drawing>
      </w:r>
    </w:p>
    <w:p w14:paraId="2A9E3133" w14:textId="77777777" w:rsidR="009A0326" w:rsidRPr="00BA6706" w:rsidRDefault="009A032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11D23F75" w14:textId="77777777" w:rsidR="009A0326" w:rsidRPr="00BA6706" w:rsidRDefault="009A0326" w:rsidP="00B34134">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23EB9833" w14:textId="77777777" w:rsidR="002D487E" w:rsidRPr="00BA6706" w:rsidRDefault="002D487E" w:rsidP="002D487E">
      <w:pPr>
        <w:widowControl w:val="0"/>
        <w:autoSpaceDE w:val="0"/>
        <w:autoSpaceDN w:val="0"/>
        <w:adjustRightInd w:val="0"/>
        <w:spacing w:after="280" w:line="340" w:lineRule="atLeast"/>
        <w:rPr>
          <w:rFonts w:asciiTheme="majorHAnsi" w:hAnsiTheme="majorHAnsi" w:cs="Times"/>
          <w:b/>
          <w:bCs/>
          <w:color w:val="000000"/>
        </w:rPr>
      </w:pPr>
      <w:r w:rsidRPr="00BA6706">
        <w:rPr>
          <w:rFonts w:asciiTheme="majorHAnsi" w:hAnsiTheme="majorHAnsi" w:cs="Times"/>
          <w:b/>
          <w:bCs/>
          <w:color w:val="000000"/>
        </w:rPr>
        <w:t>4) Model Prediction</w:t>
      </w:r>
    </w:p>
    <w:p w14:paraId="203AA1EA" w14:textId="77777777" w:rsidR="002D487E" w:rsidRPr="00BA6706" w:rsidRDefault="002D487E" w:rsidP="002D487E">
      <w:pPr>
        <w:widowControl w:val="0"/>
        <w:numPr>
          <w:ilvl w:val="0"/>
          <w:numId w:val="8"/>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04624921" w14:textId="77777777" w:rsidR="002D487E" w:rsidRPr="00BA6706" w:rsidRDefault="002D487E" w:rsidP="002D487E">
      <w:pPr>
        <w:widowControl w:val="0"/>
        <w:numPr>
          <w:ilvl w:val="0"/>
          <w:numId w:val="8"/>
        </w:numPr>
        <w:tabs>
          <w:tab w:val="left" w:pos="220"/>
          <w:tab w:val="left" w:pos="720"/>
        </w:tabs>
        <w:autoSpaceDE w:val="0"/>
        <w:autoSpaceDN w:val="0"/>
        <w:adjustRightInd w:val="0"/>
        <w:spacing w:line="280" w:lineRule="atLeast"/>
        <w:ind w:hanging="720"/>
        <w:rPr>
          <w:rFonts w:asciiTheme="majorHAnsi" w:hAnsiTheme="majorHAnsi" w:cs="Times"/>
          <w:color w:val="000000"/>
        </w:rPr>
      </w:pPr>
      <w:r w:rsidRPr="00BA6706">
        <w:rPr>
          <w:rFonts w:asciiTheme="majorHAnsi" w:hAnsiTheme="majorHAnsi" w:cs="Times"/>
          <w:color w:val="000000"/>
        </w:rPr>
        <w:t>Compare prediction to earlier statistics and make a case if you think it is a valid model.</w:t>
      </w:r>
    </w:p>
    <w:p w14:paraId="6CC534E7" w14:textId="77777777" w:rsidR="003D1630" w:rsidRPr="00BA6706" w:rsidRDefault="003D1630" w:rsidP="003D1630">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5D8A6FFA" w14:textId="1AA4C655" w:rsidR="00776D5A" w:rsidRPr="00BA6706" w:rsidRDefault="00776D5A" w:rsidP="003D1630">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 xml:space="preserve">I ran the program several times, and got </w:t>
      </w:r>
      <w:proofErr w:type="spellStart"/>
      <w:r w:rsidRPr="00BA6706">
        <w:rPr>
          <w:rFonts w:asciiTheme="majorHAnsi" w:hAnsiTheme="majorHAnsi" w:cs="Times"/>
          <w:color w:val="000000"/>
        </w:rPr>
        <w:t>max_depth</w:t>
      </w:r>
      <w:proofErr w:type="spellEnd"/>
      <w:r w:rsidRPr="00BA6706">
        <w:rPr>
          <w:rFonts w:asciiTheme="majorHAnsi" w:hAnsiTheme="majorHAnsi" w:cs="Times"/>
          <w:color w:val="000000"/>
        </w:rPr>
        <w:t xml:space="preserve">=5,6, and 7, but </w:t>
      </w:r>
      <w:r w:rsidR="007F5596" w:rsidRPr="00BA6706">
        <w:rPr>
          <w:rFonts w:asciiTheme="majorHAnsi" w:hAnsiTheme="majorHAnsi" w:cs="Times"/>
          <w:color w:val="000000"/>
        </w:rPr>
        <w:t xml:space="preserve">most common </w:t>
      </w:r>
      <w:proofErr w:type="spellStart"/>
      <w:r w:rsidR="007F5596" w:rsidRPr="00BA6706">
        <w:rPr>
          <w:rFonts w:asciiTheme="majorHAnsi" w:hAnsiTheme="majorHAnsi" w:cs="Times"/>
          <w:color w:val="000000"/>
        </w:rPr>
        <w:t>max_depth</w:t>
      </w:r>
      <w:proofErr w:type="spellEnd"/>
      <w:r w:rsidR="007F5596" w:rsidRPr="00BA6706">
        <w:rPr>
          <w:rFonts w:asciiTheme="majorHAnsi" w:hAnsiTheme="majorHAnsi" w:cs="Times"/>
          <w:color w:val="000000"/>
        </w:rPr>
        <w:t xml:space="preserve"> </w:t>
      </w:r>
      <w:proofErr w:type="gramStart"/>
      <w:r w:rsidR="007F5596" w:rsidRPr="00BA6706">
        <w:rPr>
          <w:rFonts w:asciiTheme="majorHAnsi" w:hAnsiTheme="majorHAnsi" w:cs="Times"/>
          <w:color w:val="000000"/>
        </w:rPr>
        <w:t>was</w:t>
      </w:r>
      <w:proofErr w:type="gramEnd"/>
      <w:r w:rsidR="007F5596" w:rsidRPr="00BA6706">
        <w:rPr>
          <w:rFonts w:asciiTheme="majorHAnsi" w:hAnsiTheme="majorHAnsi" w:cs="Times"/>
          <w:color w:val="000000"/>
        </w:rPr>
        <w:t xml:space="preserve"> 5.</w:t>
      </w:r>
    </w:p>
    <w:p w14:paraId="648B6BDD" w14:textId="41A432F2" w:rsidR="003D1630" w:rsidRPr="00BA6706" w:rsidRDefault="003D1630" w:rsidP="003D1630">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 xml:space="preserve">Using </w:t>
      </w:r>
      <w:proofErr w:type="spellStart"/>
      <w:r w:rsidRPr="00BA6706">
        <w:rPr>
          <w:rFonts w:asciiTheme="majorHAnsi" w:hAnsiTheme="majorHAnsi" w:cs="Times"/>
          <w:color w:val="000000"/>
        </w:rPr>
        <w:t>GridS</w:t>
      </w:r>
      <w:r w:rsidR="008A68B9" w:rsidRPr="00BA6706">
        <w:rPr>
          <w:rFonts w:asciiTheme="majorHAnsi" w:hAnsiTheme="majorHAnsi" w:cs="Times"/>
          <w:color w:val="000000"/>
        </w:rPr>
        <w:t>earchCV</w:t>
      </w:r>
      <w:proofErr w:type="spellEnd"/>
      <w:r w:rsidR="008A68B9" w:rsidRPr="00BA6706">
        <w:rPr>
          <w:rFonts w:asciiTheme="majorHAnsi" w:hAnsiTheme="majorHAnsi" w:cs="Times"/>
          <w:color w:val="000000"/>
        </w:rPr>
        <w:t xml:space="preserve"> with default 3-Fold CV, </w:t>
      </w:r>
      <w:r w:rsidR="007F5596" w:rsidRPr="00BA6706">
        <w:rPr>
          <w:rFonts w:asciiTheme="majorHAnsi" w:hAnsiTheme="majorHAnsi" w:cs="Times"/>
          <w:color w:val="000000"/>
        </w:rPr>
        <w:t xml:space="preserve">and </w:t>
      </w:r>
      <w:proofErr w:type="spellStart"/>
      <w:r w:rsidR="008A68B9" w:rsidRPr="00BA6706">
        <w:rPr>
          <w:rFonts w:asciiTheme="majorHAnsi" w:hAnsiTheme="majorHAnsi" w:cs="Times"/>
          <w:color w:val="000000"/>
        </w:rPr>
        <w:t>max_depth</w:t>
      </w:r>
      <w:proofErr w:type="spellEnd"/>
      <w:r w:rsidR="008A68B9" w:rsidRPr="00BA6706">
        <w:rPr>
          <w:rFonts w:asciiTheme="majorHAnsi" w:hAnsiTheme="majorHAnsi" w:cs="Times"/>
          <w:color w:val="000000"/>
        </w:rPr>
        <w:t xml:space="preserve"> =5</w:t>
      </w:r>
      <w:r w:rsidR="007F5596" w:rsidRPr="00BA6706">
        <w:rPr>
          <w:rFonts w:asciiTheme="majorHAnsi" w:hAnsiTheme="majorHAnsi" w:cs="Times"/>
          <w:color w:val="000000"/>
        </w:rPr>
        <w:t>, t</w:t>
      </w:r>
      <w:r w:rsidR="00C16AFF" w:rsidRPr="00BA6706">
        <w:rPr>
          <w:rFonts w:asciiTheme="majorHAnsi" w:hAnsiTheme="majorHAnsi" w:cs="Times"/>
          <w:color w:val="000000"/>
        </w:rPr>
        <w:t xml:space="preserve">he model </w:t>
      </w:r>
      <w:r w:rsidR="008A68B9" w:rsidRPr="00BA6706">
        <w:rPr>
          <w:rFonts w:asciiTheme="majorHAnsi" w:hAnsiTheme="majorHAnsi" w:cs="Times"/>
          <w:color w:val="000000"/>
        </w:rPr>
        <w:t xml:space="preserve">using </w:t>
      </w:r>
      <w:proofErr w:type="spellStart"/>
      <w:r w:rsidR="008A68B9" w:rsidRPr="00BA6706">
        <w:rPr>
          <w:rFonts w:asciiTheme="majorHAnsi" w:hAnsiTheme="majorHAnsi" w:cs="Times"/>
          <w:color w:val="000000"/>
        </w:rPr>
        <w:t>max_depth</w:t>
      </w:r>
      <w:proofErr w:type="spellEnd"/>
      <w:r w:rsidR="008A68B9" w:rsidRPr="00BA6706">
        <w:rPr>
          <w:rFonts w:asciiTheme="majorHAnsi" w:hAnsiTheme="majorHAnsi" w:cs="Times"/>
          <w:color w:val="000000"/>
        </w:rPr>
        <w:t xml:space="preserve"> </w:t>
      </w:r>
      <w:r w:rsidR="00C16AFF" w:rsidRPr="00BA6706">
        <w:rPr>
          <w:rFonts w:asciiTheme="majorHAnsi" w:hAnsiTheme="majorHAnsi" w:cs="Times"/>
          <w:color w:val="000000"/>
        </w:rPr>
        <w:t xml:space="preserve">predicts price of </w:t>
      </w:r>
      <w:r w:rsidR="00675E2B" w:rsidRPr="00BA6706">
        <w:rPr>
          <w:rFonts w:asciiTheme="majorHAnsi" w:hAnsiTheme="majorHAnsi" w:cs="Times"/>
          <w:b/>
          <w:color w:val="000000"/>
        </w:rPr>
        <w:t>20.968</w:t>
      </w:r>
      <w:r w:rsidR="000D00D5" w:rsidRPr="00BA6706">
        <w:rPr>
          <w:rFonts w:asciiTheme="majorHAnsi" w:hAnsiTheme="majorHAnsi" w:cs="Times"/>
          <w:color w:val="000000"/>
        </w:rPr>
        <w:t>.</w:t>
      </w:r>
    </w:p>
    <w:p w14:paraId="5871F9C8" w14:textId="49EB182F" w:rsidR="007F5596" w:rsidRPr="00BA6706" w:rsidRDefault="00883533" w:rsidP="003D1630">
      <w:pPr>
        <w:widowControl w:val="0"/>
        <w:tabs>
          <w:tab w:val="left" w:pos="220"/>
          <w:tab w:val="left" w:pos="720"/>
        </w:tabs>
        <w:autoSpaceDE w:val="0"/>
        <w:autoSpaceDN w:val="0"/>
        <w:adjustRightInd w:val="0"/>
        <w:spacing w:line="280" w:lineRule="atLeast"/>
        <w:rPr>
          <w:rFonts w:asciiTheme="majorHAnsi" w:hAnsiTheme="majorHAnsi" w:cs="Times"/>
          <w:color w:val="000000"/>
        </w:rPr>
      </w:pPr>
      <w:r w:rsidRPr="00BA6706">
        <w:rPr>
          <w:rFonts w:asciiTheme="majorHAnsi" w:hAnsiTheme="majorHAnsi" w:cs="Times"/>
          <w:color w:val="000000"/>
        </w:rPr>
        <w:t xml:space="preserve">Predicted value is </w:t>
      </w:r>
      <w:r w:rsidR="00DA505D" w:rsidRPr="00BA6706">
        <w:rPr>
          <w:rFonts w:asciiTheme="majorHAnsi" w:hAnsiTheme="majorHAnsi" w:cs="Times"/>
          <w:color w:val="000000"/>
        </w:rPr>
        <w:t xml:space="preserve">within 0.17 </w:t>
      </w:r>
      <w:r w:rsidR="00DA505D" w:rsidRPr="00BA6706">
        <w:rPr>
          <w:rFonts w:asciiTheme="majorHAnsi" w:hAnsiTheme="majorHAnsi" w:cs="Times"/>
          <w:color w:val="000000"/>
        </w:rPr>
        <w:sym w:font="Symbol" w:char="F073"/>
      </w:r>
      <w:r w:rsidR="00DA505D" w:rsidRPr="00BA6706">
        <w:rPr>
          <w:rFonts w:asciiTheme="majorHAnsi" w:hAnsiTheme="majorHAnsi" w:cs="Times"/>
          <w:color w:val="000000"/>
        </w:rPr>
        <w:t xml:space="preserve"> (STD)</w:t>
      </w:r>
    </w:p>
    <w:p w14:paraId="126E6C3A" w14:textId="5E5AD42B" w:rsidR="000D00D5" w:rsidRPr="00BA6706" w:rsidRDefault="000D00D5" w:rsidP="003D1630">
      <w:pPr>
        <w:widowControl w:val="0"/>
        <w:tabs>
          <w:tab w:val="left" w:pos="220"/>
          <w:tab w:val="left" w:pos="720"/>
        </w:tabs>
        <w:autoSpaceDE w:val="0"/>
        <w:autoSpaceDN w:val="0"/>
        <w:adjustRightInd w:val="0"/>
        <w:spacing w:line="280" w:lineRule="atLeast"/>
        <w:rPr>
          <w:rFonts w:asciiTheme="majorHAnsi" w:hAnsiTheme="majorHAnsi" w:cs="Times"/>
          <w:color w:val="000000"/>
        </w:rPr>
      </w:pPr>
    </w:p>
    <w:p w14:paraId="499C3687" w14:textId="5098CB18" w:rsidR="00116958" w:rsidRPr="00BA6706" w:rsidRDefault="000A6A1E">
      <w:pPr>
        <w:rPr>
          <w:rFonts w:asciiTheme="majorHAnsi" w:hAnsiTheme="majorHAnsi" w:cs="Times"/>
          <w:color w:val="000000"/>
        </w:rPr>
      </w:pPr>
      <w:r w:rsidRPr="00BA6706">
        <w:rPr>
          <w:rFonts w:asciiTheme="majorHAnsi" w:hAnsiTheme="majorHAnsi" w:cs="Times"/>
          <w:color w:val="000000"/>
        </w:rPr>
        <w:t xml:space="preserve">Also tried to identify most significant features using </w:t>
      </w:r>
      <w:proofErr w:type="spellStart"/>
      <w:r w:rsidRPr="00BA6706">
        <w:rPr>
          <w:rFonts w:asciiTheme="majorHAnsi" w:hAnsiTheme="majorHAnsi" w:cs="Times"/>
          <w:color w:val="000000"/>
        </w:rPr>
        <w:t>LassoCV</w:t>
      </w:r>
      <w:proofErr w:type="spellEnd"/>
      <w:r w:rsidRPr="00BA6706">
        <w:rPr>
          <w:rFonts w:asciiTheme="majorHAnsi" w:hAnsiTheme="majorHAnsi" w:cs="Times"/>
          <w:color w:val="000000"/>
        </w:rPr>
        <w:t xml:space="preserve">, and found that ‘RM’ and ‘DIS’ to be </w:t>
      </w:r>
      <w:r w:rsidR="00EE5A6A" w:rsidRPr="00BA6706">
        <w:rPr>
          <w:rFonts w:asciiTheme="majorHAnsi" w:hAnsiTheme="majorHAnsi" w:cs="Times"/>
          <w:color w:val="000000"/>
        </w:rPr>
        <w:t>the 2 most significant features. Plotted correlation of Price against RM and DIS, and h</w:t>
      </w:r>
      <w:r w:rsidR="007050F0" w:rsidRPr="00BA6706">
        <w:rPr>
          <w:rFonts w:asciiTheme="majorHAnsi" w:hAnsiTheme="majorHAnsi" w:cs="Times"/>
          <w:color w:val="000000"/>
        </w:rPr>
        <w:t>ighlighted the value for predicted price (20.968) against predictor values (RM=5.6090</w:t>
      </w:r>
      <w:r w:rsidR="0082285F" w:rsidRPr="00BA6706">
        <w:rPr>
          <w:rFonts w:asciiTheme="majorHAnsi" w:hAnsiTheme="majorHAnsi" w:cs="Times"/>
          <w:color w:val="000000"/>
        </w:rPr>
        <w:t>, DIS=1.385).</w:t>
      </w:r>
    </w:p>
    <w:p w14:paraId="57FAEE67" w14:textId="77777777" w:rsidR="0082285F" w:rsidRPr="00BA6706" w:rsidRDefault="0082285F">
      <w:pPr>
        <w:rPr>
          <w:rFonts w:asciiTheme="majorHAnsi" w:hAnsiTheme="majorHAnsi" w:cs="Times"/>
          <w:color w:val="000000"/>
        </w:rPr>
      </w:pPr>
    </w:p>
    <w:p w14:paraId="10B44438" w14:textId="433A351B" w:rsidR="0082285F" w:rsidRPr="00BA6706" w:rsidRDefault="00801738">
      <w:pPr>
        <w:rPr>
          <w:rFonts w:asciiTheme="majorHAnsi" w:hAnsiTheme="majorHAnsi" w:cs="Times"/>
          <w:color w:val="000000"/>
        </w:rPr>
      </w:pPr>
      <w:r w:rsidRPr="00BA6706">
        <w:rPr>
          <w:rFonts w:asciiTheme="majorHAnsi" w:hAnsiTheme="majorHAnsi" w:cs="Times"/>
          <w:color w:val="000000"/>
        </w:rPr>
        <w:t>Here are the plots</w:t>
      </w:r>
      <w:r w:rsidR="0063726E" w:rsidRPr="00BA6706">
        <w:rPr>
          <w:rFonts w:asciiTheme="majorHAnsi" w:hAnsiTheme="majorHAnsi" w:cs="Times"/>
          <w:color w:val="000000"/>
        </w:rPr>
        <w:t>. These plots also confirm the predicted value.</w:t>
      </w:r>
    </w:p>
    <w:p w14:paraId="0C026718" w14:textId="77777777" w:rsidR="00801738" w:rsidRPr="00BA6706" w:rsidRDefault="00801738">
      <w:pPr>
        <w:rPr>
          <w:rFonts w:asciiTheme="majorHAnsi" w:hAnsiTheme="majorHAnsi"/>
        </w:rPr>
      </w:pPr>
    </w:p>
    <w:p w14:paraId="5339BCD0" w14:textId="0169AFF4" w:rsidR="00801738" w:rsidRPr="00BA6706" w:rsidRDefault="00801738">
      <w:pPr>
        <w:rPr>
          <w:rFonts w:asciiTheme="majorHAnsi" w:hAnsiTheme="majorHAnsi"/>
        </w:rPr>
      </w:pPr>
      <w:r w:rsidRPr="00BA6706">
        <w:rPr>
          <w:rFonts w:asciiTheme="majorHAnsi" w:hAnsiTheme="majorHAnsi"/>
          <w:noProof/>
        </w:rPr>
        <w:drawing>
          <wp:inline distT="0" distB="0" distL="0" distR="0" wp14:anchorId="5AFE5EC8" wp14:editId="7013725E">
            <wp:extent cx="4522450" cy="360870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416" cy="3609476"/>
                    </a:xfrm>
                    <a:prstGeom prst="rect">
                      <a:avLst/>
                    </a:prstGeom>
                    <a:noFill/>
                    <a:ln>
                      <a:noFill/>
                    </a:ln>
                  </pic:spPr>
                </pic:pic>
              </a:graphicData>
            </a:graphic>
          </wp:inline>
        </w:drawing>
      </w:r>
    </w:p>
    <w:p w14:paraId="27604FB1" w14:textId="77777777" w:rsidR="00801738" w:rsidRPr="00BA6706" w:rsidRDefault="00801738">
      <w:pPr>
        <w:rPr>
          <w:rFonts w:asciiTheme="majorHAnsi" w:hAnsiTheme="majorHAnsi"/>
        </w:rPr>
      </w:pPr>
    </w:p>
    <w:p w14:paraId="34DDF039" w14:textId="0D9758B6" w:rsidR="00801738" w:rsidRPr="00BA6706" w:rsidRDefault="00801738">
      <w:pPr>
        <w:rPr>
          <w:rFonts w:asciiTheme="majorHAnsi" w:hAnsiTheme="majorHAnsi"/>
        </w:rPr>
      </w:pPr>
      <w:r w:rsidRPr="00BA6706">
        <w:rPr>
          <w:rFonts w:asciiTheme="majorHAnsi" w:hAnsiTheme="majorHAnsi"/>
        </w:rPr>
        <w:drawing>
          <wp:inline distT="0" distB="0" distL="0" distR="0" wp14:anchorId="0232FA5D" wp14:editId="235C709D">
            <wp:extent cx="4492023" cy="3661564"/>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524" cy="3661972"/>
                    </a:xfrm>
                    <a:prstGeom prst="rect">
                      <a:avLst/>
                    </a:prstGeom>
                    <a:noFill/>
                    <a:ln>
                      <a:noFill/>
                    </a:ln>
                  </pic:spPr>
                </pic:pic>
              </a:graphicData>
            </a:graphic>
          </wp:inline>
        </w:drawing>
      </w:r>
    </w:p>
    <w:p w14:paraId="6EC8D8E0" w14:textId="77777777" w:rsidR="00801738" w:rsidRPr="00BA6706" w:rsidRDefault="00801738">
      <w:pPr>
        <w:rPr>
          <w:rFonts w:asciiTheme="majorHAnsi" w:hAnsiTheme="majorHAnsi"/>
        </w:rPr>
      </w:pPr>
    </w:p>
    <w:p w14:paraId="2A350E60" w14:textId="3435C36F" w:rsidR="00801738" w:rsidRPr="00BA6706" w:rsidRDefault="00801738">
      <w:pPr>
        <w:rPr>
          <w:rFonts w:asciiTheme="majorHAnsi" w:hAnsiTheme="majorHAnsi"/>
        </w:rPr>
      </w:pPr>
    </w:p>
    <w:p w14:paraId="6EA9CC6B" w14:textId="77777777" w:rsidR="0082285F" w:rsidRPr="00BA6706" w:rsidRDefault="0082285F">
      <w:pPr>
        <w:rPr>
          <w:rFonts w:asciiTheme="majorHAnsi" w:hAnsiTheme="majorHAnsi"/>
        </w:rPr>
      </w:pPr>
    </w:p>
    <w:sectPr w:rsidR="0082285F" w:rsidRPr="00BA6706" w:rsidSect="00BA2267">
      <w:pgSz w:w="12240" w:h="15840"/>
      <w:pgMar w:top="720" w:right="720" w:bottom="720" w:left="42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7E"/>
    <w:rsid w:val="0009091D"/>
    <w:rsid w:val="00095A4E"/>
    <w:rsid w:val="000A18BF"/>
    <w:rsid w:val="000A6A1E"/>
    <w:rsid w:val="000D00D5"/>
    <w:rsid w:val="00116958"/>
    <w:rsid w:val="00121FD3"/>
    <w:rsid w:val="00134DB2"/>
    <w:rsid w:val="00153C3E"/>
    <w:rsid w:val="00182E42"/>
    <w:rsid w:val="001B3D72"/>
    <w:rsid w:val="001C131F"/>
    <w:rsid w:val="001E1F5E"/>
    <w:rsid w:val="00214137"/>
    <w:rsid w:val="00230516"/>
    <w:rsid w:val="002A341D"/>
    <w:rsid w:val="002B53C6"/>
    <w:rsid w:val="002C3375"/>
    <w:rsid w:val="002D487E"/>
    <w:rsid w:val="00311BE9"/>
    <w:rsid w:val="00314E69"/>
    <w:rsid w:val="00330A68"/>
    <w:rsid w:val="00331F29"/>
    <w:rsid w:val="003507E6"/>
    <w:rsid w:val="003804BD"/>
    <w:rsid w:val="003D1630"/>
    <w:rsid w:val="003E19B0"/>
    <w:rsid w:val="003E27B6"/>
    <w:rsid w:val="004069A9"/>
    <w:rsid w:val="004915BA"/>
    <w:rsid w:val="004B001B"/>
    <w:rsid w:val="004C4207"/>
    <w:rsid w:val="004D3209"/>
    <w:rsid w:val="004D4988"/>
    <w:rsid w:val="004D50B8"/>
    <w:rsid w:val="00564CB5"/>
    <w:rsid w:val="00601C8A"/>
    <w:rsid w:val="0063726E"/>
    <w:rsid w:val="00655B5C"/>
    <w:rsid w:val="00675E2B"/>
    <w:rsid w:val="006C4C3E"/>
    <w:rsid w:val="007050F0"/>
    <w:rsid w:val="0071578E"/>
    <w:rsid w:val="00752D19"/>
    <w:rsid w:val="00776D5A"/>
    <w:rsid w:val="007A3F92"/>
    <w:rsid w:val="007A70E6"/>
    <w:rsid w:val="007D12F4"/>
    <w:rsid w:val="007D44B8"/>
    <w:rsid w:val="007F5596"/>
    <w:rsid w:val="007F7CFD"/>
    <w:rsid w:val="00801738"/>
    <w:rsid w:val="00801EBF"/>
    <w:rsid w:val="0082285F"/>
    <w:rsid w:val="00883533"/>
    <w:rsid w:val="008A68B9"/>
    <w:rsid w:val="00932D9F"/>
    <w:rsid w:val="009A0326"/>
    <w:rsid w:val="009F303A"/>
    <w:rsid w:val="00A10A0A"/>
    <w:rsid w:val="00A24A5A"/>
    <w:rsid w:val="00A67441"/>
    <w:rsid w:val="00A77AC3"/>
    <w:rsid w:val="00AE0249"/>
    <w:rsid w:val="00B060CC"/>
    <w:rsid w:val="00B11DF9"/>
    <w:rsid w:val="00B27041"/>
    <w:rsid w:val="00B34134"/>
    <w:rsid w:val="00B5552C"/>
    <w:rsid w:val="00B56EF0"/>
    <w:rsid w:val="00B96D97"/>
    <w:rsid w:val="00BA2267"/>
    <w:rsid w:val="00BA6706"/>
    <w:rsid w:val="00BD25FE"/>
    <w:rsid w:val="00BE794E"/>
    <w:rsid w:val="00C16AFF"/>
    <w:rsid w:val="00C605D9"/>
    <w:rsid w:val="00C93769"/>
    <w:rsid w:val="00CF5A7A"/>
    <w:rsid w:val="00D25E9D"/>
    <w:rsid w:val="00D9488D"/>
    <w:rsid w:val="00DA505D"/>
    <w:rsid w:val="00DD135C"/>
    <w:rsid w:val="00DE2265"/>
    <w:rsid w:val="00DE6189"/>
    <w:rsid w:val="00E02B8F"/>
    <w:rsid w:val="00E3627E"/>
    <w:rsid w:val="00EB41A7"/>
    <w:rsid w:val="00EE5A6A"/>
    <w:rsid w:val="00EF6035"/>
    <w:rsid w:val="00FB5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B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87E"/>
    <w:rPr>
      <w:color w:val="0000FF" w:themeColor="hyperlink"/>
      <w:u w:val="single"/>
    </w:rPr>
  </w:style>
  <w:style w:type="paragraph" w:styleId="BalloonText">
    <w:name w:val="Balloon Text"/>
    <w:basedOn w:val="Normal"/>
    <w:link w:val="BalloonTextChar"/>
    <w:uiPriority w:val="99"/>
    <w:semiHidden/>
    <w:unhideWhenUsed/>
    <w:rsid w:val="00B96D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D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87E"/>
    <w:rPr>
      <w:color w:val="0000FF" w:themeColor="hyperlink"/>
      <w:u w:val="single"/>
    </w:rPr>
  </w:style>
  <w:style w:type="paragraph" w:styleId="BalloonText">
    <w:name w:val="Balloon Text"/>
    <w:basedOn w:val="Normal"/>
    <w:link w:val="BalloonTextChar"/>
    <w:uiPriority w:val="99"/>
    <w:semiHidden/>
    <w:unhideWhenUsed/>
    <w:rsid w:val="00B96D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D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ikit-learn.org/stable/modules/model_evaluation.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9542D-5D90-F546-88A5-99856867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4753</Characters>
  <Application>Microsoft Macintosh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Agrawal</dc:creator>
  <cp:keywords/>
  <dc:description/>
  <cp:lastModifiedBy>Nishant Agrawal</cp:lastModifiedBy>
  <cp:revision>2</cp:revision>
  <dcterms:created xsi:type="dcterms:W3CDTF">2015-12-20T20:03:00Z</dcterms:created>
  <dcterms:modified xsi:type="dcterms:W3CDTF">2015-12-20T20:03:00Z</dcterms:modified>
</cp:coreProperties>
</file>